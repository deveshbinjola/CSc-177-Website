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1CF47" w14:textId="7C79620F" w:rsidR="00F523D7" w:rsidRPr="00ED422F" w:rsidRDefault="00F523D7" w:rsidP="00F523D7">
      <w:pPr>
        <w:jc w:val="center"/>
        <w:rPr>
          <w:b/>
          <w:bCs/>
          <w:sz w:val="28"/>
          <w:szCs w:val="28"/>
        </w:rPr>
      </w:pPr>
      <w:bookmarkStart w:id="0" w:name="OLE_LINK1"/>
      <w:bookmarkStart w:id="1" w:name="OLE_LINK2"/>
      <w:r w:rsidRPr="00ED422F">
        <w:rPr>
          <w:b/>
          <w:bCs/>
          <w:sz w:val="28"/>
          <w:szCs w:val="28"/>
        </w:rPr>
        <w:t>Devesh Binjola</w:t>
      </w:r>
    </w:p>
    <w:p w14:paraId="2CD9D5B9" w14:textId="15C38D06" w:rsidR="00F523D7" w:rsidRPr="00ED422F" w:rsidRDefault="00F523D7" w:rsidP="00F523D7">
      <w:pPr>
        <w:jc w:val="center"/>
        <w:rPr>
          <w:sz w:val="24"/>
          <w:szCs w:val="24"/>
        </w:rPr>
      </w:pPr>
      <w:r w:rsidRPr="00ED422F">
        <w:rPr>
          <w:sz w:val="24"/>
          <w:szCs w:val="24"/>
        </w:rPr>
        <w:t>2257 Northrop Avenue, Apt. #54, Sacramento</w:t>
      </w:r>
    </w:p>
    <w:p w14:paraId="3BE8E8A8" w14:textId="47887E9E" w:rsidR="001A2144" w:rsidRDefault="00F523D7" w:rsidP="00ED422F">
      <w:pPr>
        <w:spacing w:line="240" w:lineRule="exact"/>
        <w:ind w:right="247" w:firstLine="559"/>
        <w:rPr>
          <w:color w:val="262626"/>
          <w:sz w:val="24"/>
          <w:szCs w:val="24"/>
        </w:rPr>
      </w:pPr>
      <w:r w:rsidRPr="00ED422F">
        <w:rPr>
          <w:position w:val="1"/>
          <w:sz w:val="24"/>
          <w:szCs w:val="24"/>
        </w:rPr>
        <w:t>♦</w:t>
      </w:r>
      <w:r w:rsidRPr="00ED422F">
        <w:rPr>
          <w:spacing w:val="-8"/>
          <w:position w:val="1"/>
          <w:sz w:val="24"/>
          <w:szCs w:val="24"/>
        </w:rPr>
        <w:t xml:space="preserve"> </w:t>
      </w:r>
      <w:r w:rsidRPr="00ED422F">
        <w:rPr>
          <w:sz w:val="24"/>
          <w:szCs w:val="24"/>
        </w:rPr>
        <w:t>916-591-1537</w:t>
      </w:r>
      <w:r w:rsidRPr="00ED422F">
        <w:rPr>
          <w:sz w:val="24"/>
          <w:szCs w:val="24"/>
        </w:rPr>
        <w:tab/>
      </w:r>
      <w:r w:rsidRPr="00ED422F">
        <w:rPr>
          <w:sz w:val="24"/>
          <w:szCs w:val="24"/>
        </w:rPr>
        <w:tab/>
      </w:r>
      <w:r w:rsidRPr="00ED422F">
        <w:rPr>
          <w:sz w:val="24"/>
          <w:szCs w:val="24"/>
        </w:rPr>
        <w:tab/>
      </w:r>
      <w:r w:rsidRPr="00ED422F">
        <w:rPr>
          <w:position w:val="1"/>
          <w:sz w:val="24"/>
          <w:szCs w:val="24"/>
        </w:rPr>
        <w:t>♦</w:t>
      </w:r>
      <w:r w:rsidRPr="00ED422F">
        <w:rPr>
          <w:spacing w:val="-1"/>
          <w:position w:val="1"/>
          <w:sz w:val="24"/>
          <w:szCs w:val="24"/>
        </w:rPr>
        <w:t xml:space="preserve"> </w:t>
      </w:r>
      <w:hyperlink r:id="rId6" w:history="1">
        <w:r w:rsidRPr="00ED422F">
          <w:rPr>
            <w:sz w:val="24"/>
            <w:szCs w:val="24"/>
            <w:u w:val="single"/>
          </w:rPr>
          <w:t>binjoladevesh@gmail.com</w:t>
        </w:r>
      </w:hyperlink>
      <w:r w:rsidR="000E6CE2" w:rsidRPr="00ED422F">
        <w:rPr>
          <w:sz w:val="24"/>
          <w:szCs w:val="24"/>
        </w:rPr>
        <w:t xml:space="preserve"> </w:t>
      </w:r>
      <w:r w:rsidRPr="00ED422F">
        <w:rPr>
          <w:color w:val="000000"/>
          <w:position w:val="1"/>
          <w:sz w:val="24"/>
          <w:szCs w:val="24"/>
        </w:rPr>
        <w:t xml:space="preserve"> </w:t>
      </w:r>
      <w:r w:rsidRPr="00ED422F">
        <w:rPr>
          <w:color w:val="000000"/>
          <w:position w:val="1"/>
          <w:sz w:val="24"/>
          <w:szCs w:val="24"/>
        </w:rPr>
        <w:tab/>
      </w:r>
      <w:r w:rsidRPr="00ED422F">
        <w:rPr>
          <w:color w:val="000000"/>
          <w:position w:val="1"/>
          <w:sz w:val="24"/>
          <w:szCs w:val="24"/>
        </w:rPr>
        <w:tab/>
      </w:r>
      <w:r w:rsidRPr="00ED422F">
        <w:rPr>
          <w:color w:val="000000"/>
          <w:position w:val="1"/>
          <w:sz w:val="24"/>
          <w:szCs w:val="24"/>
        </w:rPr>
        <w:tab/>
        <w:t>♦</w:t>
      </w:r>
      <w:r w:rsidRPr="00ED422F">
        <w:rPr>
          <w:color w:val="000000"/>
          <w:spacing w:val="-1"/>
          <w:position w:val="1"/>
          <w:sz w:val="24"/>
          <w:szCs w:val="24"/>
        </w:rPr>
        <w:t xml:space="preserve"> </w:t>
      </w:r>
      <w:hyperlink r:id="rId7" w:history="1">
        <w:r w:rsidR="001F2E50" w:rsidRPr="00CF0A58">
          <w:rPr>
            <w:rStyle w:val="Hyperlink"/>
            <w:sz w:val="24"/>
            <w:szCs w:val="24"/>
          </w:rPr>
          <w:t>www.linkedin.com/in/dbinjola</w:t>
        </w:r>
      </w:hyperlink>
    </w:p>
    <w:p w14:paraId="3C7EF029" w14:textId="7ABE4A4E" w:rsidR="001F2E50" w:rsidRPr="00ED422F" w:rsidRDefault="001F2E50" w:rsidP="00CB61FA">
      <w:pPr>
        <w:spacing w:line="240" w:lineRule="exact"/>
        <w:ind w:left="2880" w:right="247" w:firstLine="720"/>
        <w:rPr>
          <w:rFonts w:eastAsia="Calibri"/>
          <w:sz w:val="24"/>
          <w:szCs w:val="24"/>
        </w:rPr>
      </w:pPr>
      <w:r w:rsidRPr="00ED422F">
        <w:rPr>
          <w:position w:val="1"/>
          <w:sz w:val="24"/>
          <w:szCs w:val="24"/>
        </w:rPr>
        <w:t>♦</w:t>
      </w:r>
      <w:r>
        <w:rPr>
          <w:position w:val="1"/>
          <w:sz w:val="24"/>
          <w:szCs w:val="24"/>
        </w:rPr>
        <w:t xml:space="preserve"> </w:t>
      </w:r>
      <w:r w:rsidRPr="001F2E50">
        <w:rPr>
          <w:sz w:val="24"/>
          <w:szCs w:val="24"/>
        </w:rPr>
        <w:t>https://github.com/deveshbinjola</w:t>
      </w:r>
    </w:p>
    <w:p w14:paraId="713255B0" w14:textId="4BA78E5A" w:rsidR="001A2144" w:rsidRPr="00ED422F" w:rsidRDefault="00FC7DFB" w:rsidP="00C01F55">
      <w:pPr>
        <w:spacing w:before="77"/>
        <w:ind w:left="199" w:firstLine="360"/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>OBJECTIVE:</w:t>
      </w:r>
    </w:p>
    <w:p w14:paraId="40F7C117" w14:textId="57E65A51" w:rsidR="00F523D7" w:rsidRPr="00FC7DFB" w:rsidRDefault="00FC7DFB" w:rsidP="00ED422F">
      <w:pPr>
        <w:widowControl w:val="0"/>
        <w:autoSpaceDE w:val="0"/>
        <w:autoSpaceDN w:val="0"/>
        <w:adjustRightInd w:val="0"/>
        <w:ind w:left="559"/>
        <w:rPr>
          <w:color w:val="000000"/>
          <w:sz w:val="24"/>
          <w:szCs w:val="24"/>
        </w:rPr>
      </w:pPr>
      <w:r>
        <w:rPr>
          <w:rFonts w:eastAsia="Calibri"/>
          <w:position w:val="1"/>
          <w:sz w:val="24"/>
          <w:szCs w:val="24"/>
        </w:rPr>
        <w:t>Actively l</w:t>
      </w:r>
      <w:r w:rsidRPr="00FC7DFB">
        <w:rPr>
          <w:rFonts w:eastAsia="Calibri"/>
          <w:position w:val="1"/>
          <w:sz w:val="24"/>
          <w:szCs w:val="24"/>
        </w:rPr>
        <w:t xml:space="preserve">ooking </w:t>
      </w:r>
      <w:r>
        <w:rPr>
          <w:rFonts w:eastAsia="Calibri"/>
          <w:position w:val="1"/>
          <w:sz w:val="24"/>
          <w:szCs w:val="24"/>
        </w:rPr>
        <w:t>for full/part</w:t>
      </w:r>
      <w:r w:rsidRPr="00FC7DFB">
        <w:rPr>
          <w:rFonts w:eastAsia="Calibri"/>
          <w:position w:val="1"/>
          <w:sz w:val="24"/>
          <w:szCs w:val="24"/>
        </w:rPr>
        <w:t xml:space="preserve"> time internship in the field of Computer Science</w:t>
      </w:r>
      <w:r w:rsidR="00B41631">
        <w:rPr>
          <w:rFonts w:eastAsia="Calibri"/>
          <w:position w:val="1"/>
          <w:sz w:val="24"/>
          <w:szCs w:val="24"/>
        </w:rPr>
        <w:t>, Computer Software</w:t>
      </w:r>
      <w:r w:rsidRPr="00FC7DFB">
        <w:rPr>
          <w:rFonts w:eastAsia="Calibri"/>
          <w:position w:val="1"/>
          <w:sz w:val="24"/>
          <w:szCs w:val="24"/>
        </w:rPr>
        <w:t xml:space="preserve"> or Computer Architecture</w:t>
      </w:r>
      <w:r w:rsidR="00CB61FA">
        <w:rPr>
          <w:rFonts w:eastAsia="Calibri"/>
          <w:position w:val="1"/>
          <w:sz w:val="24"/>
          <w:szCs w:val="24"/>
        </w:rPr>
        <w:t>.</w:t>
      </w:r>
    </w:p>
    <w:p w14:paraId="2F874CDD" w14:textId="67F58185" w:rsidR="00A23EA9" w:rsidRPr="00ED422F" w:rsidRDefault="00F523D7" w:rsidP="00C01F55">
      <w:pPr>
        <w:spacing w:before="97"/>
        <w:ind w:left="199" w:firstLine="281"/>
        <w:rPr>
          <w:rFonts w:eastAsia="Arial"/>
          <w:b/>
          <w:sz w:val="24"/>
          <w:szCs w:val="24"/>
        </w:rPr>
      </w:pPr>
      <w:r w:rsidRPr="00ED422F">
        <w:rPr>
          <w:rFonts w:eastAsia="Arial"/>
          <w:b/>
          <w:sz w:val="24"/>
          <w:szCs w:val="24"/>
        </w:rPr>
        <w:t>E</w:t>
      </w:r>
      <w:r w:rsidRPr="00ED422F">
        <w:rPr>
          <w:rFonts w:eastAsia="Arial"/>
          <w:b/>
          <w:spacing w:val="-1"/>
          <w:sz w:val="24"/>
          <w:szCs w:val="24"/>
        </w:rPr>
        <w:t>DU</w:t>
      </w:r>
      <w:r w:rsidRPr="00ED422F">
        <w:rPr>
          <w:rFonts w:eastAsia="Arial"/>
          <w:b/>
          <w:spacing w:val="4"/>
          <w:sz w:val="24"/>
          <w:szCs w:val="24"/>
        </w:rPr>
        <w:t>C</w:t>
      </w:r>
      <w:r w:rsidRPr="00ED422F">
        <w:rPr>
          <w:rFonts w:eastAsia="Arial"/>
          <w:b/>
          <w:spacing w:val="-6"/>
          <w:sz w:val="24"/>
          <w:szCs w:val="24"/>
        </w:rPr>
        <w:t>A</w:t>
      </w:r>
      <w:r w:rsidRPr="00ED422F">
        <w:rPr>
          <w:rFonts w:eastAsia="Arial"/>
          <w:b/>
          <w:spacing w:val="-2"/>
          <w:sz w:val="24"/>
          <w:szCs w:val="24"/>
        </w:rPr>
        <w:t>T</w:t>
      </w:r>
      <w:r w:rsidRPr="00ED422F">
        <w:rPr>
          <w:rFonts w:eastAsia="Arial"/>
          <w:b/>
          <w:spacing w:val="1"/>
          <w:sz w:val="24"/>
          <w:szCs w:val="24"/>
        </w:rPr>
        <w:t>IO</w:t>
      </w:r>
      <w:r w:rsidRPr="00ED422F">
        <w:rPr>
          <w:rFonts w:eastAsia="Arial"/>
          <w:b/>
          <w:sz w:val="24"/>
          <w:szCs w:val="24"/>
        </w:rPr>
        <w:t>N</w:t>
      </w:r>
      <w:r w:rsidR="00FC7DFB">
        <w:rPr>
          <w:rFonts w:eastAsia="Arial"/>
          <w:b/>
          <w:sz w:val="24"/>
          <w:szCs w:val="24"/>
        </w:rPr>
        <w:t>:</w:t>
      </w:r>
    </w:p>
    <w:p w14:paraId="35269B80" w14:textId="531AB399" w:rsidR="001A2144" w:rsidRPr="00ED422F" w:rsidRDefault="00674539" w:rsidP="00F523D7">
      <w:pPr>
        <w:spacing w:before="8"/>
        <w:ind w:left="480"/>
        <w:rPr>
          <w:rFonts w:eastAsia="Calibri"/>
          <w:sz w:val="24"/>
          <w:szCs w:val="24"/>
        </w:rPr>
      </w:pPr>
      <w:r w:rsidRPr="00ED422F">
        <w:rPr>
          <w:rFonts w:eastAsia="Arial"/>
          <w:b/>
          <w:spacing w:val="-1"/>
          <w:sz w:val="24"/>
          <w:szCs w:val="24"/>
        </w:rPr>
        <w:t>B</w:t>
      </w:r>
      <w:r w:rsidRPr="00ED422F">
        <w:rPr>
          <w:rFonts w:eastAsia="Arial"/>
          <w:b/>
          <w:spacing w:val="1"/>
          <w:sz w:val="24"/>
          <w:szCs w:val="24"/>
        </w:rPr>
        <w:t xml:space="preserve">achelors of </w:t>
      </w:r>
      <w:r w:rsidR="00F523D7" w:rsidRPr="00ED422F">
        <w:rPr>
          <w:rFonts w:eastAsia="Arial"/>
          <w:b/>
          <w:sz w:val="24"/>
          <w:szCs w:val="24"/>
        </w:rPr>
        <w:t>S</w:t>
      </w:r>
      <w:r w:rsidRPr="00ED422F">
        <w:rPr>
          <w:rFonts w:eastAsia="Arial"/>
          <w:b/>
          <w:sz w:val="24"/>
          <w:szCs w:val="24"/>
        </w:rPr>
        <w:t>cience</w:t>
      </w:r>
      <w:r w:rsidR="00F523D7" w:rsidRPr="00ED422F">
        <w:rPr>
          <w:rFonts w:eastAsia="Arial"/>
          <w:b/>
          <w:spacing w:val="-2"/>
          <w:sz w:val="24"/>
          <w:szCs w:val="24"/>
        </w:rPr>
        <w:t xml:space="preserve"> </w:t>
      </w:r>
      <w:r w:rsidR="00F523D7" w:rsidRPr="00ED422F">
        <w:rPr>
          <w:rFonts w:eastAsia="Arial"/>
          <w:b/>
          <w:spacing w:val="1"/>
          <w:sz w:val="24"/>
          <w:szCs w:val="24"/>
        </w:rPr>
        <w:t>i</w:t>
      </w:r>
      <w:r w:rsidR="00F523D7" w:rsidRPr="00ED422F">
        <w:rPr>
          <w:rFonts w:eastAsia="Arial"/>
          <w:b/>
          <w:sz w:val="24"/>
          <w:szCs w:val="24"/>
        </w:rPr>
        <w:t>n</w:t>
      </w:r>
      <w:r w:rsidR="00F523D7" w:rsidRPr="00ED422F">
        <w:rPr>
          <w:rFonts w:eastAsia="Arial"/>
          <w:b/>
          <w:spacing w:val="-1"/>
          <w:sz w:val="24"/>
          <w:szCs w:val="24"/>
        </w:rPr>
        <w:t xml:space="preserve"> </w:t>
      </w:r>
      <w:r w:rsidR="00F523D7" w:rsidRPr="00ED422F">
        <w:rPr>
          <w:rFonts w:eastAsia="Arial"/>
          <w:b/>
          <w:sz w:val="24"/>
          <w:szCs w:val="24"/>
        </w:rPr>
        <w:t>Computer Science</w:t>
      </w:r>
      <w:r w:rsidR="00F523D7" w:rsidRPr="00ED422F">
        <w:rPr>
          <w:rFonts w:eastAsia="Arial"/>
          <w:b/>
          <w:sz w:val="24"/>
          <w:szCs w:val="24"/>
        </w:rPr>
        <w:tab/>
      </w:r>
      <w:r w:rsidR="00ED422F">
        <w:rPr>
          <w:rFonts w:eastAsia="Arial"/>
          <w:b/>
          <w:sz w:val="24"/>
          <w:szCs w:val="24"/>
        </w:rPr>
        <w:tab/>
      </w:r>
      <w:r w:rsidR="00ED422F">
        <w:rPr>
          <w:rFonts w:eastAsia="Arial"/>
          <w:b/>
          <w:sz w:val="24"/>
          <w:szCs w:val="24"/>
        </w:rPr>
        <w:tab/>
      </w:r>
      <w:r w:rsidR="00ED422F">
        <w:rPr>
          <w:rFonts w:eastAsia="Arial"/>
          <w:b/>
          <w:sz w:val="24"/>
          <w:szCs w:val="24"/>
        </w:rPr>
        <w:tab/>
      </w:r>
      <w:r w:rsidR="00ED422F">
        <w:rPr>
          <w:rFonts w:eastAsia="Arial"/>
          <w:b/>
          <w:sz w:val="24"/>
          <w:szCs w:val="24"/>
        </w:rPr>
        <w:tab/>
      </w:r>
      <w:r w:rsidR="00ED422F">
        <w:rPr>
          <w:rFonts w:eastAsia="Arial"/>
          <w:b/>
          <w:sz w:val="24"/>
          <w:szCs w:val="24"/>
        </w:rPr>
        <w:tab/>
      </w:r>
      <w:r w:rsidR="00ED422F">
        <w:rPr>
          <w:rFonts w:eastAsia="Arial"/>
          <w:b/>
          <w:sz w:val="24"/>
          <w:szCs w:val="24"/>
        </w:rPr>
        <w:tab/>
        <w:t xml:space="preserve">   </w:t>
      </w:r>
      <w:r w:rsidR="00F523D7" w:rsidRPr="00ED422F">
        <w:rPr>
          <w:rFonts w:eastAsia="Calibri"/>
          <w:b/>
          <w:sz w:val="24"/>
          <w:szCs w:val="24"/>
        </w:rPr>
        <w:t>Exp</w:t>
      </w:r>
      <w:r w:rsidR="00F523D7" w:rsidRPr="00ED422F">
        <w:rPr>
          <w:rFonts w:eastAsia="Calibri"/>
          <w:b/>
          <w:spacing w:val="1"/>
          <w:sz w:val="24"/>
          <w:szCs w:val="24"/>
        </w:rPr>
        <w:t>ec</w:t>
      </w:r>
      <w:r w:rsidR="00F523D7" w:rsidRPr="00ED422F">
        <w:rPr>
          <w:rFonts w:eastAsia="Calibri"/>
          <w:b/>
          <w:spacing w:val="-2"/>
          <w:sz w:val="24"/>
          <w:szCs w:val="24"/>
        </w:rPr>
        <w:t>t</w:t>
      </w:r>
      <w:r w:rsidR="00F523D7" w:rsidRPr="00ED422F">
        <w:rPr>
          <w:rFonts w:eastAsia="Calibri"/>
          <w:b/>
          <w:spacing w:val="1"/>
          <w:sz w:val="24"/>
          <w:szCs w:val="24"/>
        </w:rPr>
        <w:t>e</w:t>
      </w:r>
      <w:r w:rsidR="00F523D7" w:rsidRPr="00ED422F">
        <w:rPr>
          <w:rFonts w:eastAsia="Calibri"/>
          <w:b/>
          <w:sz w:val="24"/>
          <w:szCs w:val="24"/>
        </w:rPr>
        <w:t>d:</w:t>
      </w:r>
      <w:r w:rsidR="00F523D7" w:rsidRPr="00ED422F">
        <w:rPr>
          <w:rFonts w:eastAsia="Calibri"/>
          <w:b/>
          <w:spacing w:val="50"/>
          <w:sz w:val="24"/>
          <w:szCs w:val="24"/>
        </w:rPr>
        <w:t xml:space="preserve"> </w:t>
      </w:r>
      <w:r w:rsidR="00F523D7" w:rsidRPr="00ED422F">
        <w:rPr>
          <w:rFonts w:eastAsia="Calibri"/>
          <w:b/>
          <w:spacing w:val="1"/>
          <w:sz w:val="24"/>
          <w:szCs w:val="24"/>
        </w:rPr>
        <w:t>De</w:t>
      </w:r>
      <w:r w:rsidR="00F523D7" w:rsidRPr="00ED422F">
        <w:rPr>
          <w:rFonts w:eastAsia="Calibri"/>
          <w:b/>
          <w:sz w:val="24"/>
          <w:szCs w:val="24"/>
        </w:rPr>
        <w:t>c</w:t>
      </w:r>
      <w:r w:rsidR="00F523D7" w:rsidRPr="00ED422F">
        <w:rPr>
          <w:rFonts w:eastAsia="Calibri"/>
          <w:b/>
          <w:spacing w:val="2"/>
          <w:sz w:val="24"/>
          <w:szCs w:val="24"/>
        </w:rPr>
        <w:t xml:space="preserve"> </w:t>
      </w:r>
      <w:r w:rsidR="00F523D7" w:rsidRPr="00ED422F">
        <w:rPr>
          <w:rFonts w:eastAsia="Calibri"/>
          <w:b/>
          <w:spacing w:val="1"/>
          <w:sz w:val="24"/>
          <w:szCs w:val="24"/>
        </w:rPr>
        <w:t>20</w:t>
      </w:r>
      <w:r w:rsidR="00F523D7" w:rsidRPr="00ED422F">
        <w:rPr>
          <w:rFonts w:eastAsia="Calibri"/>
          <w:b/>
          <w:spacing w:val="2"/>
          <w:sz w:val="24"/>
          <w:szCs w:val="24"/>
        </w:rPr>
        <w:t>1</w:t>
      </w:r>
      <w:r w:rsidR="00F523D7" w:rsidRPr="00ED422F">
        <w:rPr>
          <w:rFonts w:eastAsia="Calibri"/>
          <w:b/>
          <w:sz w:val="24"/>
          <w:szCs w:val="24"/>
        </w:rPr>
        <w:t>6</w:t>
      </w:r>
    </w:p>
    <w:p w14:paraId="252846A2" w14:textId="36A303D7" w:rsidR="001A2144" w:rsidRPr="00ED422F" w:rsidRDefault="00953D5E" w:rsidP="00953D5E">
      <w:pPr>
        <w:spacing w:line="240" w:lineRule="exact"/>
        <w:ind w:left="415" w:right="199"/>
        <w:rPr>
          <w:rFonts w:eastAsia="Calibri"/>
          <w:position w:val="1"/>
          <w:sz w:val="24"/>
          <w:szCs w:val="24"/>
        </w:rPr>
      </w:pPr>
      <w:r w:rsidRPr="00ED422F">
        <w:rPr>
          <w:rFonts w:eastAsia="Calibri"/>
          <w:position w:val="1"/>
          <w:sz w:val="24"/>
          <w:szCs w:val="24"/>
        </w:rPr>
        <w:t xml:space="preserve"> </w:t>
      </w:r>
      <w:r w:rsidR="00ED422F">
        <w:rPr>
          <w:rFonts w:eastAsia="Calibri"/>
          <w:position w:val="1"/>
          <w:sz w:val="24"/>
          <w:szCs w:val="24"/>
        </w:rPr>
        <w:tab/>
      </w:r>
      <w:r w:rsidR="00F523D7" w:rsidRPr="00ED422F">
        <w:rPr>
          <w:rFonts w:eastAsia="Calibri"/>
          <w:position w:val="1"/>
          <w:sz w:val="24"/>
          <w:szCs w:val="24"/>
        </w:rPr>
        <w:t>Calif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>o</w:t>
      </w:r>
      <w:r w:rsidR="00F523D7" w:rsidRPr="00ED422F">
        <w:rPr>
          <w:rFonts w:eastAsia="Calibri"/>
          <w:position w:val="1"/>
          <w:sz w:val="24"/>
          <w:szCs w:val="24"/>
        </w:rPr>
        <w:t>rnia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F523D7" w:rsidRPr="00ED422F">
        <w:rPr>
          <w:rFonts w:eastAsia="Calibri"/>
          <w:position w:val="1"/>
          <w:sz w:val="24"/>
          <w:szCs w:val="24"/>
        </w:rPr>
        <w:t>S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>t</w:t>
      </w:r>
      <w:r w:rsidR="00F523D7" w:rsidRPr="00ED422F">
        <w:rPr>
          <w:rFonts w:eastAsia="Calibri"/>
          <w:spacing w:val="-2"/>
          <w:position w:val="1"/>
          <w:sz w:val="24"/>
          <w:szCs w:val="24"/>
        </w:rPr>
        <w:t>a</w:t>
      </w:r>
      <w:r w:rsidR="00F523D7" w:rsidRPr="00ED422F">
        <w:rPr>
          <w:rFonts w:eastAsia="Calibri"/>
          <w:position w:val="1"/>
          <w:sz w:val="24"/>
          <w:szCs w:val="24"/>
        </w:rPr>
        <w:t>te</w:t>
      </w:r>
      <w:r w:rsidR="00F523D7" w:rsidRPr="00ED422F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F523D7" w:rsidRPr="00ED422F">
        <w:rPr>
          <w:rFonts w:eastAsia="Calibri"/>
          <w:position w:val="1"/>
          <w:sz w:val="24"/>
          <w:szCs w:val="24"/>
        </w:rPr>
        <w:t>Un</w:t>
      </w:r>
      <w:r w:rsidR="00F523D7" w:rsidRPr="00ED422F">
        <w:rPr>
          <w:rFonts w:eastAsia="Calibri"/>
          <w:spacing w:val="-2"/>
          <w:position w:val="1"/>
          <w:sz w:val="24"/>
          <w:szCs w:val="24"/>
        </w:rPr>
        <w:t>i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>ve</w:t>
      </w:r>
      <w:r w:rsidR="00F523D7" w:rsidRPr="00ED422F">
        <w:rPr>
          <w:rFonts w:eastAsia="Calibri"/>
          <w:position w:val="1"/>
          <w:sz w:val="24"/>
          <w:szCs w:val="24"/>
        </w:rPr>
        <w:t>rs</w:t>
      </w:r>
      <w:r w:rsidR="00F523D7" w:rsidRPr="00ED422F">
        <w:rPr>
          <w:rFonts w:eastAsia="Calibri"/>
          <w:spacing w:val="-2"/>
          <w:position w:val="1"/>
          <w:sz w:val="24"/>
          <w:szCs w:val="24"/>
        </w:rPr>
        <w:t>i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>ty</w:t>
      </w:r>
      <w:r w:rsidR="00F523D7" w:rsidRPr="00ED422F">
        <w:rPr>
          <w:rFonts w:eastAsia="Calibri"/>
          <w:position w:val="1"/>
          <w:sz w:val="24"/>
          <w:szCs w:val="24"/>
        </w:rPr>
        <w:t>,</w:t>
      </w:r>
      <w:r w:rsidR="00F523D7" w:rsidRPr="00ED422F">
        <w:rPr>
          <w:rFonts w:eastAsia="Calibri"/>
          <w:spacing w:val="-6"/>
          <w:position w:val="1"/>
          <w:sz w:val="24"/>
          <w:szCs w:val="24"/>
        </w:rPr>
        <w:t xml:space="preserve"> </w:t>
      </w:r>
      <w:r w:rsidR="00F523D7" w:rsidRPr="00ED422F">
        <w:rPr>
          <w:rFonts w:eastAsia="Calibri"/>
          <w:position w:val="1"/>
          <w:sz w:val="24"/>
          <w:szCs w:val="24"/>
        </w:rPr>
        <w:t>Sacr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>a</w:t>
      </w:r>
      <w:r w:rsidR="00F523D7" w:rsidRPr="00ED422F">
        <w:rPr>
          <w:rFonts w:eastAsia="Calibri"/>
          <w:spacing w:val="4"/>
          <w:position w:val="1"/>
          <w:sz w:val="24"/>
          <w:szCs w:val="24"/>
        </w:rPr>
        <w:t>m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>e</w:t>
      </w:r>
      <w:r w:rsidR="00F523D7" w:rsidRPr="00ED422F">
        <w:rPr>
          <w:rFonts w:eastAsia="Calibri"/>
          <w:spacing w:val="-5"/>
          <w:position w:val="1"/>
          <w:sz w:val="24"/>
          <w:szCs w:val="24"/>
        </w:rPr>
        <w:t>n</w:t>
      </w:r>
      <w:r w:rsidR="00F523D7" w:rsidRPr="00ED422F">
        <w:rPr>
          <w:rFonts w:eastAsia="Calibri"/>
          <w:spacing w:val="1"/>
          <w:position w:val="1"/>
          <w:sz w:val="24"/>
          <w:szCs w:val="24"/>
        </w:rPr>
        <w:t>to</w:t>
      </w:r>
      <w:r w:rsidR="00F523D7" w:rsidRPr="00ED422F">
        <w:rPr>
          <w:rFonts w:eastAsia="Calibri"/>
          <w:position w:val="1"/>
          <w:sz w:val="24"/>
          <w:szCs w:val="24"/>
        </w:rPr>
        <w:t>,</w:t>
      </w:r>
      <w:r w:rsidR="00F523D7" w:rsidRPr="00ED422F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F523D7" w:rsidRPr="00ED422F">
        <w:rPr>
          <w:rFonts w:eastAsia="Calibri"/>
          <w:position w:val="1"/>
          <w:sz w:val="24"/>
          <w:szCs w:val="24"/>
        </w:rPr>
        <w:t>CA</w:t>
      </w:r>
      <w:r w:rsidR="007A6B3D">
        <w:rPr>
          <w:rFonts w:eastAsia="Calibri"/>
          <w:position w:val="1"/>
          <w:sz w:val="24"/>
          <w:szCs w:val="24"/>
        </w:rPr>
        <w:tab/>
      </w:r>
      <w:r w:rsidR="007A6B3D">
        <w:rPr>
          <w:rFonts w:eastAsia="Calibri"/>
          <w:position w:val="1"/>
          <w:sz w:val="24"/>
          <w:szCs w:val="24"/>
        </w:rPr>
        <w:tab/>
      </w:r>
      <w:r w:rsidR="007A6B3D">
        <w:rPr>
          <w:rFonts w:eastAsia="Calibri"/>
          <w:position w:val="1"/>
          <w:sz w:val="24"/>
          <w:szCs w:val="24"/>
        </w:rPr>
        <w:tab/>
      </w:r>
      <w:r w:rsidR="007A6B3D">
        <w:rPr>
          <w:rFonts w:eastAsia="Calibri"/>
          <w:position w:val="1"/>
          <w:sz w:val="24"/>
          <w:szCs w:val="24"/>
        </w:rPr>
        <w:tab/>
      </w:r>
      <w:r w:rsidR="007A6B3D">
        <w:rPr>
          <w:rFonts w:eastAsia="Calibri"/>
          <w:position w:val="1"/>
          <w:sz w:val="24"/>
          <w:szCs w:val="24"/>
        </w:rPr>
        <w:tab/>
      </w:r>
      <w:r w:rsidR="007A6B3D">
        <w:rPr>
          <w:rFonts w:eastAsia="Calibri"/>
          <w:position w:val="1"/>
          <w:sz w:val="24"/>
          <w:szCs w:val="24"/>
        </w:rPr>
        <w:tab/>
      </w:r>
      <w:r w:rsidR="007A6B3D">
        <w:rPr>
          <w:rFonts w:eastAsia="Calibri"/>
          <w:position w:val="1"/>
          <w:sz w:val="24"/>
          <w:szCs w:val="24"/>
        </w:rPr>
        <w:tab/>
        <w:t xml:space="preserve">   </w:t>
      </w:r>
    </w:p>
    <w:p w14:paraId="790BADA4" w14:textId="77777777" w:rsidR="002519BC" w:rsidRPr="00ED422F" w:rsidRDefault="002519BC" w:rsidP="00953D5E">
      <w:pPr>
        <w:spacing w:line="240" w:lineRule="exact"/>
        <w:ind w:left="415" w:right="199"/>
        <w:rPr>
          <w:rFonts w:eastAsia="Calibri"/>
          <w:position w:val="1"/>
          <w:sz w:val="24"/>
          <w:szCs w:val="24"/>
        </w:rPr>
      </w:pPr>
    </w:p>
    <w:p w14:paraId="47700770" w14:textId="77777777" w:rsidR="002519BC" w:rsidRPr="00ED422F" w:rsidRDefault="002519BC" w:rsidP="002519BC">
      <w:pPr>
        <w:spacing w:before="44" w:line="240" w:lineRule="exact"/>
        <w:ind w:left="480"/>
        <w:rPr>
          <w:rFonts w:eastAsia="Arial"/>
          <w:b/>
          <w:sz w:val="24"/>
          <w:szCs w:val="24"/>
        </w:rPr>
      </w:pPr>
      <w:r w:rsidRPr="00ED422F">
        <w:rPr>
          <w:rFonts w:eastAsia="Arial"/>
          <w:b/>
          <w:sz w:val="24"/>
          <w:szCs w:val="24"/>
        </w:rPr>
        <w:t>TE</w:t>
      </w:r>
      <w:r w:rsidRPr="00ED422F">
        <w:rPr>
          <w:rFonts w:eastAsia="Arial"/>
          <w:b/>
          <w:spacing w:val="-1"/>
          <w:sz w:val="24"/>
          <w:szCs w:val="24"/>
        </w:rPr>
        <w:t>CHN</w:t>
      </w:r>
      <w:r w:rsidRPr="00ED422F">
        <w:rPr>
          <w:rFonts w:eastAsia="Arial"/>
          <w:b/>
          <w:spacing w:val="1"/>
          <w:sz w:val="24"/>
          <w:szCs w:val="24"/>
        </w:rPr>
        <w:t>I</w:t>
      </w:r>
      <w:r w:rsidRPr="00ED422F">
        <w:rPr>
          <w:rFonts w:eastAsia="Arial"/>
          <w:b/>
          <w:spacing w:val="4"/>
          <w:sz w:val="24"/>
          <w:szCs w:val="24"/>
        </w:rPr>
        <w:t>C</w:t>
      </w:r>
      <w:r w:rsidRPr="00ED422F">
        <w:rPr>
          <w:rFonts w:eastAsia="Arial"/>
          <w:b/>
          <w:spacing w:val="-6"/>
          <w:sz w:val="24"/>
          <w:szCs w:val="24"/>
        </w:rPr>
        <w:t>A</w:t>
      </w:r>
      <w:r w:rsidRPr="00ED422F">
        <w:rPr>
          <w:rFonts w:eastAsia="Arial"/>
          <w:b/>
          <w:sz w:val="24"/>
          <w:szCs w:val="24"/>
        </w:rPr>
        <w:t>L</w:t>
      </w:r>
      <w:r w:rsidRPr="00ED422F">
        <w:rPr>
          <w:rFonts w:eastAsia="Arial"/>
          <w:b/>
          <w:spacing w:val="4"/>
          <w:sz w:val="24"/>
          <w:szCs w:val="24"/>
        </w:rPr>
        <w:t xml:space="preserve"> </w:t>
      </w:r>
      <w:r w:rsidRPr="00ED422F">
        <w:rPr>
          <w:rFonts w:eastAsia="Arial"/>
          <w:b/>
          <w:sz w:val="24"/>
          <w:szCs w:val="24"/>
        </w:rPr>
        <w:t>S</w:t>
      </w:r>
      <w:r w:rsidRPr="00ED422F">
        <w:rPr>
          <w:rFonts w:eastAsia="Arial"/>
          <w:b/>
          <w:spacing w:val="-1"/>
          <w:sz w:val="24"/>
          <w:szCs w:val="24"/>
        </w:rPr>
        <w:t>K</w:t>
      </w:r>
      <w:r w:rsidRPr="00ED422F">
        <w:rPr>
          <w:rFonts w:eastAsia="Arial"/>
          <w:b/>
          <w:spacing w:val="1"/>
          <w:sz w:val="24"/>
          <w:szCs w:val="24"/>
        </w:rPr>
        <w:t>I</w:t>
      </w:r>
      <w:r w:rsidRPr="00ED422F">
        <w:rPr>
          <w:rFonts w:eastAsia="Arial"/>
          <w:b/>
          <w:spacing w:val="-2"/>
          <w:sz w:val="24"/>
          <w:szCs w:val="24"/>
        </w:rPr>
        <w:t>L</w:t>
      </w:r>
      <w:r w:rsidRPr="00ED422F">
        <w:rPr>
          <w:rFonts w:eastAsia="Arial"/>
          <w:b/>
          <w:sz w:val="24"/>
          <w:szCs w:val="24"/>
        </w:rPr>
        <w:t>LS</w:t>
      </w:r>
    </w:p>
    <w:p w14:paraId="2FDA2EA7" w14:textId="02C27ED2" w:rsidR="002519BC" w:rsidRPr="00ED422F" w:rsidRDefault="002519BC" w:rsidP="002519BC">
      <w:pPr>
        <w:spacing w:before="44" w:line="240" w:lineRule="exact"/>
        <w:ind w:left="480"/>
        <w:rPr>
          <w:rFonts w:eastAsia="Arial"/>
          <w:sz w:val="24"/>
          <w:szCs w:val="24"/>
        </w:rPr>
      </w:pPr>
      <w:r w:rsidRPr="00ED422F">
        <w:rPr>
          <w:rFonts w:eastAsia="Arial"/>
          <w:b/>
          <w:sz w:val="24"/>
          <w:szCs w:val="24"/>
        </w:rPr>
        <w:t>Programming L</w:t>
      </w:r>
      <w:r w:rsidRPr="00ED422F">
        <w:rPr>
          <w:rFonts w:eastAsia="Arial"/>
          <w:b/>
          <w:spacing w:val="-3"/>
          <w:sz w:val="24"/>
          <w:szCs w:val="24"/>
        </w:rPr>
        <w:t>a</w:t>
      </w:r>
      <w:r w:rsidRPr="00ED422F">
        <w:rPr>
          <w:rFonts w:eastAsia="Arial"/>
          <w:b/>
          <w:sz w:val="24"/>
          <w:szCs w:val="24"/>
        </w:rPr>
        <w:t xml:space="preserve">nguages: </w:t>
      </w:r>
      <w:r w:rsidRPr="00ED422F">
        <w:rPr>
          <w:rFonts w:eastAsia="Arial"/>
          <w:sz w:val="24"/>
          <w:szCs w:val="24"/>
        </w:rPr>
        <w:t>JAVA, C, C++, Assembly, Verilog, Python</w:t>
      </w:r>
      <w:r w:rsidR="002C4CD8">
        <w:rPr>
          <w:rFonts w:eastAsia="Arial"/>
          <w:sz w:val="24"/>
          <w:szCs w:val="24"/>
        </w:rPr>
        <w:t xml:space="preserve">, </w:t>
      </w:r>
      <w:proofErr w:type="gramStart"/>
      <w:r w:rsidR="002C4CD8">
        <w:rPr>
          <w:rFonts w:eastAsia="Arial"/>
          <w:sz w:val="24"/>
          <w:szCs w:val="24"/>
        </w:rPr>
        <w:t>SQL</w:t>
      </w:r>
      <w:proofErr w:type="gramEnd"/>
      <w:r w:rsidR="002C4CD8">
        <w:rPr>
          <w:rFonts w:eastAsia="Arial"/>
          <w:sz w:val="24"/>
          <w:szCs w:val="24"/>
        </w:rPr>
        <w:t>.</w:t>
      </w:r>
    </w:p>
    <w:p w14:paraId="603C83C6" w14:textId="0AA6E1B4" w:rsidR="002519BC" w:rsidRPr="00ED422F" w:rsidRDefault="002519BC" w:rsidP="002519BC">
      <w:pPr>
        <w:spacing w:before="2"/>
        <w:ind w:left="105" w:firstLine="375"/>
        <w:rPr>
          <w:rFonts w:eastAsia="Arial"/>
          <w:sz w:val="24"/>
          <w:szCs w:val="24"/>
        </w:rPr>
      </w:pPr>
      <w:r w:rsidRPr="00ED422F">
        <w:rPr>
          <w:rFonts w:eastAsia="Arial"/>
          <w:b/>
          <w:sz w:val="24"/>
          <w:szCs w:val="24"/>
        </w:rPr>
        <w:t xml:space="preserve">Web Development: </w:t>
      </w:r>
      <w:r w:rsidRPr="00ED422F">
        <w:rPr>
          <w:rFonts w:eastAsia="Arial"/>
          <w:b/>
          <w:sz w:val="24"/>
          <w:szCs w:val="24"/>
        </w:rPr>
        <w:tab/>
        <w:t xml:space="preserve">      </w:t>
      </w:r>
      <w:r w:rsidRPr="00ED422F">
        <w:rPr>
          <w:rFonts w:eastAsia="Arial"/>
          <w:sz w:val="24"/>
          <w:szCs w:val="24"/>
        </w:rPr>
        <w:t>HTML, PHP, JavaScript, CSS</w:t>
      </w:r>
      <w:r w:rsidR="004230E8">
        <w:rPr>
          <w:rFonts w:eastAsia="Arial"/>
          <w:sz w:val="24"/>
          <w:szCs w:val="24"/>
        </w:rPr>
        <w:t>, XML</w:t>
      </w:r>
      <w:r w:rsidR="00E939C8">
        <w:rPr>
          <w:rFonts w:eastAsia="Arial"/>
          <w:sz w:val="24"/>
          <w:szCs w:val="24"/>
        </w:rPr>
        <w:t>, .NET</w:t>
      </w:r>
    </w:p>
    <w:p w14:paraId="0C982B3C" w14:textId="4A05615A" w:rsidR="002519BC" w:rsidRPr="00ED422F" w:rsidRDefault="002519BC" w:rsidP="002519BC">
      <w:pPr>
        <w:spacing w:before="2"/>
        <w:ind w:left="105" w:firstLine="375"/>
        <w:rPr>
          <w:rFonts w:eastAsia="Calibri"/>
          <w:position w:val="1"/>
          <w:sz w:val="24"/>
          <w:szCs w:val="24"/>
        </w:rPr>
      </w:pPr>
      <w:r w:rsidRPr="00ED422F">
        <w:rPr>
          <w:rFonts w:eastAsia="Arial"/>
          <w:b/>
          <w:sz w:val="24"/>
          <w:szCs w:val="24"/>
        </w:rPr>
        <w:t xml:space="preserve">Databases: </w:t>
      </w:r>
      <w:r w:rsidRPr="00ED422F">
        <w:rPr>
          <w:rFonts w:eastAsia="Arial"/>
          <w:b/>
          <w:sz w:val="24"/>
          <w:szCs w:val="24"/>
        </w:rPr>
        <w:tab/>
      </w:r>
      <w:r w:rsidRPr="00ED422F">
        <w:rPr>
          <w:rFonts w:eastAsia="Arial"/>
          <w:b/>
          <w:sz w:val="24"/>
          <w:szCs w:val="24"/>
        </w:rPr>
        <w:tab/>
        <w:t xml:space="preserve">      </w:t>
      </w:r>
      <w:r w:rsidRPr="00ED422F">
        <w:rPr>
          <w:rFonts w:eastAsia="Calibri"/>
          <w:position w:val="1"/>
          <w:sz w:val="24"/>
          <w:szCs w:val="24"/>
        </w:rPr>
        <w:t xml:space="preserve">MS – Access, </w:t>
      </w:r>
      <w:r w:rsidR="00B41631">
        <w:rPr>
          <w:rFonts w:eastAsia="Calibri"/>
          <w:position w:val="1"/>
          <w:sz w:val="24"/>
          <w:szCs w:val="24"/>
        </w:rPr>
        <w:t xml:space="preserve">My </w:t>
      </w:r>
      <w:r w:rsidRPr="00ED422F">
        <w:rPr>
          <w:rFonts w:eastAsia="Calibri"/>
          <w:position w:val="1"/>
          <w:sz w:val="24"/>
          <w:szCs w:val="24"/>
        </w:rPr>
        <w:t>SQL</w:t>
      </w:r>
    </w:p>
    <w:p w14:paraId="44BF4A47" w14:textId="7A87F668" w:rsidR="002519BC" w:rsidRPr="00ED422F" w:rsidRDefault="002519BC" w:rsidP="002519BC">
      <w:pPr>
        <w:ind w:left="105" w:firstLine="375"/>
        <w:rPr>
          <w:rFonts w:eastAsia="Calibri"/>
          <w:sz w:val="24"/>
          <w:szCs w:val="24"/>
        </w:rPr>
      </w:pPr>
      <w:r w:rsidRPr="00ED422F">
        <w:rPr>
          <w:rFonts w:eastAsia="Arial"/>
          <w:b/>
          <w:sz w:val="24"/>
          <w:szCs w:val="24"/>
        </w:rPr>
        <w:t xml:space="preserve">Tools: </w:t>
      </w:r>
      <w:r w:rsidRPr="00ED422F">
        <w:rPr>
          <w:rFonts w:eastAsia="Arial"/>
          <w:b/>
          <w:sz w:val="24"/>
          <w:szCs w:val="24"/>
        </w:rPr>
        <w:tab/>
      </w:r>
      <w:r w:rsidRPr="00ED422F">
        <w:rPr>
          <w:rFonts w:eastAsia="Arial"/>
          <w:b/>
          <w:sz w:val="24"/>
          <w:szCs w:val="24"/>
        </w:rPr>
        <w:tab/>
      </w:r>
      <w:r w:rsidRPr="00ED422F">
        <w:rPr>
          <w:rFonts w:eastAsia="Arial"/>
          <w:b/>
          <w:sz w:val="24"/>
          <w:szCs w:val="24"/>
        </w:rPr>
        <w:tab/>
        <w:t xml:space="preserve">      </w:t>
      </w:r>
      <w:r w:rsidRPr="00ED422F">
        <w:rPr>
          <w:rFonts w:eastAsia="Calibri"/>
          <w:spacing w:val="1"/>
          <w:sz w:val="24"/>
          <w:szCs w:val="24"/>
        </w:rPr>
        <w:t>M</w:t>
      </w:r>
      <w:r w:rsidRPr="00ED422F">
        <w:rPr>
          <w:rFonts w:eastAsia="Calibri"/>
          <w:sz w:val="24"/>
          <w:szCs w:val="24"/>
        </w:rPr>
        <w:t>S Offi</w:t>
      </w:r>
      <w:r w:rsidRPr="00ED422F">
        <w:rPr>
          <w:rFonts w:eastAsia="Calibri"/>
          <w:spacing w:val="-2"/>
          <w:sz w:val="24"/>
          <w:szCs w:val="24"/>
        </w:rPr>
        <w:t>c</w:t>
      </w:r>
      <w:r w:rsidRPr="00ED422F">
        <w:rPr>
          <w:rFonts w:eastAsia="Calibri"/>
          <w:sz w:val="24"/>
          <w:szCs w:val="24"/>
        </w:rPr>
        <w:t>e</w:t>
      </w:r>
      <w:r w:rsidRPr="00ED422F">
        <w:rPr>
          <w:rFonts w:eastAsia="Calibri"/>
          <w:spacing w:val="1"/>
          <w:sz w:val="24"/>
          <w:szCs w:val="24"/>
        </w:rPr>
        <w:t xml:space="preserve">, </w:t>
      </w:r>
      <w:r w:rsidRPr="00ED422F">
        <w:rPr>
          <w:rFonts w:eastAsia="Calibri"/>
          <w:sz w:val="24"/>
          <w:szCs w:val="24"/>
        </w:rPr>
        <w:t>SQL Server, Eclipse, Xcode</w:t>
      </w:r>
      <w:r w:rsidR="00B41631">
        <w:rPr>
          <w:rFonts w:eastAsia="Calibri"/>
          <w:sz w:val="24"/>
          <w:szCs w:val="24"/>
        </w:rPr>
        <w:t>, Android Studio</w:t>
      </w:r>
      <w:r w:rsidR="002C4CD8">
        <w:rPr>
          <w:rFonts w:eastAsia="Calibri"/>
          <w:sz w:val="24"/>
          <w:szCs w:val="24"/>
        </w:rPr>
        <w:t xml:space="preserve">, </w:t>
      </w:r>
      <w:proofErr w:type="gramStart"/>
      <w:r w:rsidR="002C4CD8">
        <w:rPr>
          <w:rFonts w:eastAsia="Calibri"/>
          <w:sz w:val="24"/>
          <w:szCs w:val="24"/>
        </w:rPr>
        <w:t>Visual</w:t>
      </w:r>
      <w:proofErr w:type="gramEnd"/>
      <w:r w:rsidR="002C4CD8">
        <w:rPr>
          <w:rFonts w:eastAsia="Calibri"/>
          <w:sz w:val="24"/>
          <w:szCs w:val="24"/>
        </w:rPr>
        <w:t xml:space="preserve"> Studio 2013</w:t>
      </w:r>
    </w:p>
    <w:p w14:paraId="79916972" w14:textId="5B18F0FA" w:rsidR="002519BC" w:rsidRDefault="002519BC" w:rsidP="002519BC">
      <w:pPr>
        <w:ind w:left="105" w:firstLine="375"/>
        <w:rPr>
          <w:rFonts w:eastAsia="Calibri"/>
          <w:sz w:val="24"/>
          <w:szCs w:val="24"/>
        </w:rPr>
      </w:pPr>
      <w:r w:rsidRPr="00ED422F">
        <w:rPr>
          <w:rFonts w:eastAsia="Arial"/>
          <w:b/>
          <w:spacing w:val="1"/>
          <w:sz w:val="24"/>
          <w:szCs w:val="24"/>
        </w:rPr>
        <w:t>Operating Systems</w:t>
      </w:r>
      <w:r w:rsidRPr="00ED422F">
        <w:rPr>
          <w:rFonts w:eastAsia="Arial"/>
          <w:b/>
          <w:sz w:val="24"/>
          <w:szCs w:val="24"/>
        </w:rPr>
        <w:t xml:space="preserve">: </w:t>
      </w:r>
      <w:r w:rsidRPr="00ED422F">
        <w:rPr>
          <w:rFonts w:eastAsia="Arial"/>
          <w:b/>
          <w:sz w:val="24"/>
          <w:szCs w:val="24"/>
        </w:rPr>
        <w:tab/>
        <w:t xml:space="preserve">      </w:t>
      </w:r>
      <w:r w:rsidRPr="00ED422F">
        <w:rPr>
          <w:rFonts w:eastAsia="Calibri"/>
          <w:spacing w:val="1"/>
          <w:position w:val="1"/>
          <w:sz w:val="24"/>
          <w:szCs w:val="24"/>
        </w:rPr>
        <w:t>L</w:t>
      </w:r>
      <w:r w:rsidRPr="00ED422F">
        <w:rPr>
          <w:rFonts w:eastAsia="Calibri"/>
          <w:position w:val="1"/>
          <w:sz w:val="24"/>
          <w:szCs w:val="24"/>
        </w:rPr>
        <w:t xml:space="preserve">inux, </w:t>
      </w:r>
      <w:r w:rsidRPr="00ED422F">
        <w:rPr>
          <w:rFonts w:eastAsia="Calibri"/>
          <w:spacing w:val="1"/>
          <w:position w:val="1"/>
          <w:sz w:val="24"/>
          <w:szCs w:val="24"/>
        </w:rPr>
        <w:t>W</w:t>
      </w:r>
      <w:r w:rsidRPr="00ED422F">
        <w:rPr>
          <w:rFonts w:eastAsia="Calibri"/>
          <w:position w:val="1"/>
          <w:sz w:val="24"/>
          <w:szCs w:val="24"/>
        </w:rPr>
        <w:t>in</w:t>
      </w:r>
      <w:r w:rsidRPr="00ED422F">
        <w:rPr>
          <w:rFonts w:eastAsia="Calibri"/>
          <w:spacing w:val="-1"/>
          <w:position w:val="1"/>
          <w:sz w:val="24"/>
          <w:szCs w:val="24"/>
        </w:rPr>
        <w:t>d</w:t>
      </w:r>
      <w:r w:rsidRPr="00ED422F">
        <w:rPr>
          <w:rFonts w:eastAsia="Calibri"/>
          <w:spacing w:val="1"/>
          <w:position w:val="1"/>
          <w:sz w:val="24"/>
          <w:szCs w:val="24"/>
        </w:rPr>
        <w:t>o</w:t>
      </w:r>
      <w:r w:rsidRPr="00ED422F">
        <w:rPr>
          <w:rFonts w:eastAsia="Calibri"/>
          <w:spacing w:val="-1"/>
          <w:position w:val="1"/>
          <w:sz w:val="24"/>
          <w:szCs w:val="24"/>
        </w:rPr>
        <w:t>w</w:t>
      </w:r>
      <w:r w:rsidRPr="00ED422F">
        <w:rPr>
          <w:rFonts w:eastAsia="Calibri"/>
          <w:position w:val="1"/>
          <w:sz w:val="24"/>
          <w:szCs w:val="24"/>
        </w:rPr>
        <w:t xml:space="preserve">s, </w:t>
      </w:r>
      <w:r w:rsidRPr="00ED422F">
        <w:rPr>
          <w:rFonts w:eastAsia="Calibri"/>
          <w:sz w:val="24"/>
          <w:szCs w:val="24"/>
        </w:rPr>
        <w:t>Mac</w:t>
      </w:r>
    </w:p>
    <w:p w14:paraId="7A6D0119" w14:textId="3B23AD8B" w:rsidR="004230E8" w:rsidRDefault="004230E8" w:rsidP="002519BC">
      <w:pPr>
        <w:ind w:left="105" w:firstLine="375"/>
        <w:rPr>
          <w:rFonts w:eastAsia="Calibri"/>
          <w:sz w:val="24"/>
          <w:szCs w:val="24"/>
        </w:rPr>
      </w:pPr>
      <w:r>
        <w:rPr>
          <w:rFonts w:eastAsia="Arial"/>
          <w:b/>
          <w:spacing w:val="1"/>
          <w:sz w:val="24"/>
          <w:szCs w:val="24"/>
        </w:rPr>
        <w:t>Network and Security:</w:t>
      </w:r>
      <w:r>
        <w:rPr>
          <w:rFonts w:eastAsia="Calibri"/>
          <w:sz w:val="24"/>
          <w:szCs w:val="24"/>
        </w:rPr>
        <w:tab/>
        <w:t xml:space="preserve">      Socket Programming</w:t>
      </w:r>
      <w:r w:rsidR="00CB61FA">
        <w:rPr>
          <w:rFonts w:eastAsia="Calibri"/>
          <w:sz w:val="24"/>
          <w:szCs w:val="24"/>
        </w:rPr>
        <w:t>, Client/Server Computing</w:t>
      </w:r>
    </w:p>
    <w:p w14:paraId="4CA6D9C7" w14:textId="145FA864" w:rsidR="00CB61FA" w:rsidRPr="00ED422F" w:rsidRDefault="00CB61FA" w:rsidP="002519BC">
      <w:pPr>
        <w:ind w:left="105" w:firstLine="375"/>
        <w:rPr>
          <w:rFonts w:eastAsia="Calibri"/>
          <w:sz w:val="24"/>
          <w:szCs w:val="24"/>
        </w:rPr>
      </w:pPr>
      <w:r>
        <w:rPr>
          <w:rFonts w:eastAsia="Arial"/>
          <w:b/>
          <w:spacing w:val="1"/>
          <w:sz w:val="24"/>
          <w:szCs w:val="24"/>
        </w:rPr>
        <w:t>Audio Tools:</w:t>
      </w:r>
      <w:r w:rsidR="00E74A9F">
        <w:rPr>
          <w:rFonts w:eastAsia="Calibri"/>
          <w:sz w:val="24"/>
          <w:szCs w:val="24"/>
        </w:rPr>
        <w:tab/>
      </w:r>
      <w:r w:rsidR="00E74A9F">
        <w:rPr>
          <w:rFonts w:eastAsia="Calibri"/>
          <w:sz w:val="24"/>
          <w:szCs w:val="24"/>
        </w:rPr>
        <w:tab/>
        <w:t xml:space="preserve">      Audacity, Sonic Visualis</w:t>
      </w:r>
      <w:r>
        <w:rPr>
          <w:rFonts w:eastAsia="Calibri"/>
          <w:sz w:val="24"/>
          <w:szCs w:val="24"/>
        </w:rPr>
        <w:t>er</w:t>
      </w:r>
    </w:p>
    <w:p w14:paraId="50116C2E" w14:textId="77777777" w:rsidR="002519BC" w:rsidRPr="00ED422F" w:rsidRDefault="002519BC" w:rsidP="00953D5E">
      <w:pPr>
        <w:spacing w:line="240" w:lineRule="exact"/>
        <w:ind w:left="415" w:right="199"/>
        <w:rPr>
          <w:rFonts w:eastAsia="Calibri"/>
          <w:sz w:val="24"/>
          <w:szCs w:val="24"/>
        </w:rPr>
      </w:pPr>
    </w:p>
    <w:p w14:paraId="0EC683DF" w14:textId="77777777" w:rsidR="00C01F55" w:rsidRPr="00ED422F" w:rsidRDefault="00F523D7" w:rsidP="00C01F55">
      <w:pPr>
        <w:spacing w:before="44" w:line="240" w:lineRule="exact"/>
        <w:ind w:left="480"/>
        <w:rPr>
          <w:rFonts w:eastAsia="Arial"/>
          <w:b/>
          <w:position w:val="-1"/>
          <w:sz w:val="24"/>
          <w:szCs w:val="24"/>
        </w:rPr>
      </w:pPr>
      <w:r w:rsidRPr="00ED422F">
        <w:rPr>
          <w:rFonts w:eastAsia="Arial"/>
          <w:b/>
          <w:spacing w:val="-1"/>
          <w:position w:val="-1"/>
          <w:sz w:val="24"/>
          <w:szCs w:val="24"/>
        </w:rPr>
        <w:t>R</w:t>
      </w:r>
      <w:r w:rsidRPr="00ED422F">
        <w:rPr>
          <w:rFonts w:eastAsia="Arial"/>
          <w:b/>
          <w:position w:val="-1"/>
          <w:sz w:val="24"/>
          <w:szCs w:val="24"/>
        </w:rPr>
        <w:t>e</w:t>
      </w:r>
      <w:r w:rsidRPr="00ED422F">
        <w:rPr>
          <w:rFonts w:eastAsia="Arial"/>
          <w:b/>
          <w:spacing w:val="1"/>
          <w:position w:val="-1"/>
          <w:sz w:val="24"/>
          <w:szCs w:val="24"/>
        </w:rPr>
        <w:t>l</w:t>
      </w:r>
      <w:r w:rsidRPr="00ED422F">
        <w:rPr>
          <w:rFonts w:eastAsia="Arial"/>
          <w:b/>
          <w:position w:val="-1"/>
          <w:sz w:val="24"/>
          <w:szCs w:val="24"/>
        </w:rPr>
        <w:t>a</w:t>
      </w:r>
      <w:r w:rsidRPr="00ED422F">
        <w:rPr>
          <w:rFonts w:eastAsia="Arial"/>
          <w:b/>
          <w:spacing w:val="3"/>
          <w:position w:val="-1"/>
          <w:sz w:val="24"/>
          <w:szCs w:val="24"/>
        </w:rPr>
        <w:t>t</w:t>
      </w:r>
      <w:r w:rsidRPr="00ED422F">
        <w:rPr>
          <w:rFonts w:eastAsia="Arial"/>
          <w:b/>
          <w:position w:val="-1"/>
          <w:sz w:val="24"/>
          <w:szCs w:val="24"/>
        </w:rPr>
        <w:t>ed</w:t>
      </w:r>
      <w:r w:rsidRPr="00ED422F">
        <w:rPr>
          <w:rFonts w:eastAsia="Arial"/>
          <w:b/>
          <w:spacing w:val="4"/>
          <w:position w:val="-1"/>
          <w:sz w:val="24"/>
          <w:szCs w:val="24"/>
        </w:rPr>
        <w:t xml:space="preserve"> </w:t>
      </w:r>
      <w:r w:rsidRPr="00ED422F">
        <w:rPr>
          <w:rFonts w:eastAsia="Arial"/>
          <w:b/>
          <w:spacing w:val="-1"/>
          <w:position w:val="-1"/>
          <w:sz w:val="24"/>
          <w:szCs w:val="24"/>
        </w:rPr>
        <w:t>C</w:t>
      </w:r>
      <w:r w:rsidRPr="00ED422F">
        <w:rPr>
          <w:rFonts w:eastAsia="Arial"/>
          <w:b/>
          <w:position w:val="-1"/>
          <w:sz w:val="24"/>
          <w:szCs w:val="24"/>
        </w:rPr>
        <w:t>ourse</w:t>
      </w:r>
      <w:r w:rsidRPr="00ED422F">
        <w:rPr>
          <w:rFonts w:eastAsia="Arial"/>
          <w:b/>
          <w:spacing w:val="-1"/>
          <w:position w:val="-1"/>
          <w:sz w:val="24"/>
          <w:szCs w:val="24"/>
        </w:rPr>
        <w:t xml:space="preserve"> </w:t>
      </w:r>
      <w:r w:rsidRPr="00ED422F">
        <w:rPr>
          <w:rFonts w:eastAsia="Arial"/>
          <w:b/>
          <w:spacing w:val="1"/>
          <w:position w:val="-1"/>
          <w:sz w:val="24"/>
          <w:szCs w:val="24"/>
        </w:rPr>
        <w:t>W</w:t>
      </w:r>
      <w:r w:rsidRPr="00ED422F">
        <w:rPr>
          <w:rFonts w:eastAsia="Arial"/>
          <w:b/>
          <w:position w:val="-1"/>
          <w:sz w:val="24"/>
          <w:szCs w:val="24"/>
        </w:rPr>
        <w:t>o</w:t>
      </w:r>
      <w:r w:rsidRPr="00ED422F">
        <w:rPr>
          <w:rFonts w:eastAsia="Arial"/>
          <w:b/>
          <w:spacing w:val="1"/>
          <w:position w:val="-1"/>
          <w:sz w:val="24"/>
          <w:szCs w:val="24"/>
        </w:rPr>
        <w:t>r</w:t>
      </w:r>
      <w:r w:rsidRPr="00ED422F">
        <w:rPr>
          <w:rFonts w:eastAsia="Arial"/>
          <w:b/>
          <w:position w:val="-1"/>
          <w:sz w:val="24"/>
          <w:szCs w:val="24"/>
        </w:rPr>
        <w:t>k:</w:t>
      </w:r>
    </w:p>
    <w:p w14:paraId="112F2144" w14:textId="748AA398" w:rsidR="000E6CE2" w:rsidRPr="00ED422F" w:rsidRDefault="000E6CE2" w:rsidP="002519BC">
      <w:pPr>
        <w:spacing w:before="44" w:line="240" w:lineRule="exact"/>
        <w:ind w:left="480"/>
        <w:rPr>
          <w:sz w:val="24"/>
          <w:szCs w:val="24"/>
        </w:rPr>
      </w:pPr>
      <w:r w:rsidRPr="00ED422F">
        <w:rPr>
          <w:b/>
          <w:sz w:val="24"/>
          <w:szCs w:val="24"/>
        </w:rPr>
        <w:t xml:space="preserve"> </w:t>
      </w:r>
      <w:r w:rsidR="00B03032" w:rsidRPr="00ED422F">
        <w:rPr>
          <w:b/>
          <w:sz w:val="24"/>
          <w:szCs w:val="24"/>
        </w:rPr>
        <w:t>•</w:t>
      </w:r>
      <w:r w:rsidR="00B03032" w:rsidRPr="00ED422F">
        <w:rPr>
          <w:sz w:val="24"/>
          <w:szCs w:val="24"/>
        </w:rPr>
        <w:t xml:space="preserve"> </w:t>
      </w:r>
      <w:r w:rsidR="00FC7DFB">
        <w:rPr>
          <w:sz w:val="24"/>
          <w:szCs w:val="24"/>
        </w:rPr>
        <w:t xml:space="preserve"> </w:t>
      </w:r>
      <w:r w:rsidR="00B03032" w:rsidRPr="00ED422F">
        <w:rPr>
          <w:sz w:val="24"/>
          <w:szCs w:val="24"/>
        </w:rPr>
        <w:t>Computer</w:t>
      </w:r>
      <w:r w:rsidR="002519BC" w:rsidRPr="00ED422F">
        <w:rPr>
          <w:bCs/>
          <w:sz w:val="24"/>
          <w:szCs w:val="24"/>
        </w:rPr>
        <w:t xml:space="preserve"> </w:t>
      </w:r>
      <w:proofErr w:type="gramStart"/>
      <w:r w:rsidR="002519BC" w:rsidRPr="00ED422F">
        <w:rPr>
          <w:bCs/>
          <w:sz w:val="24"/>
          <w:szCs w:val="24"/>
        </w:rPr>
        <w:t>Networking</w:t>
      </w:r>
      <w:proofErr w:type="gramEnd"/>
      <w:r w:rsidR="002519BC" w:rsidRPr="00ED422F">
        <w:rPr>
          <w:bCs/>
          <w:sz w:val="24"/>
          <w:szCs w:val="24"/>
        </w:rPr>
        <w:tab/>
      </w:r>
      <w:r w:rsidR="002519BC" w:rsidRPr="00ED422F">
        <w:rPr>
          <w:bCs/>
          <w:sz w:val="24"/>
          <w:szCs w:val="24"/>
        </w:rPr>
        <w:tab/>
      </w:r>
      <w:r w:rsidR="002519BC" w:rsidRPr="00ED422F">
        <w:rPr>
          <w:bCs/>
          <w:sz w:val="24"/>
          <w:szCs w:val="24"/>
        </w:rPr>
        <w:tab/>
      </w:r>
      <w:r w:rsidR="002519BC" w:rsidRPr="00ED422F">
        <w:rPr>
          <w:bCs/>
          <w:sz w:val="24"/>
          <w:szCs w:val="24"/>
        </w:rPr>
        <w:tab/>
      </w:r>
      <w:r w:rsidR="00B03032" w:rsidRPr="00ED422F">
        <w:rPr>
          <w:b/>
          <w:sz w:val="24"/>
          <w:szCs w:val="24"/>
        </w:rPr>
        <w:t>•</w:t>
      </w:r>
      <w:r w:rsidR="00B03032" w:rsidRPr="00ED422F">
        <w:rPr>
          <w:sz w:val="24"/>
          <w:szCs w:val="24"/>
        </w:rPr>
        <w:t xml:space="preserve"> Computing</w:t>
      </w:r>
      <w:r w:rsidRPr="00ED422F">
        <w:rPr>
          <w:bCs/>
          <w:sz w:val="24"/>
          <w:szCs w:val="24"/>
        </w:rPr>
        <w:t xml:space="preserve"> Theory and Programming Languages</w:t>
      </w:r>
    </w:p>
    <w:p w14:paraId="581BDC3C" w14:textId="36E59F83" w:rsidR="000E6CE2" w:rsidRPr="00ED422F" w:rsidRDefault="000E6CE2" w:rsidP="000E6CE2">
      <w:pPr>
        <w:spacing w:before="40"/>
        <w:ind w:right="-880" w:firstLine="480"/>
        <w:jc w:val="both"/>
        <w:rPr>
          <w:sz w:val="24"/>
          <w:szCs w:val="24"/>
        </w:rPr>
      </w:pPr>
      <w:r w:rsidRPr="00ED422F">
        <w:rPr>
          <w:sz w:val="24"/>
          <w:szCs w:val="24"/>
        </w:rPr>
        <w:t xml:space="preserve"> </w:t>
      </w:r>
      <w:r w:rsidRPr="00ED422F">
        <w:rPr>
          <w:b/>
          <w:sz w:val="24"/>
          <w:szCs w:val="24"/>
        </w:rPr>
        <w:t>•</w:t>
      </w:r>
      <w:r w:rsidRPr="00ED422F">
        <w:rPr>
          <w:sz w:val="24"/>
          <w:szCs w:val="24"/>
        </w:rPr>
        <w:t xml:space="preserve">  Database</w:t>
      </w:r>
      <w:r w:rsidR="002519BC" w:rsidRPr="00ED422F">
        <w:rPr>
          <w:bCs/>
          <w:sz w:val="24"/>
          <w:szCs w:val="24"/>
        </w:rPr>
        <w:t xml:space="preserve"> Management Systems</w:t>
      </w:r>
      <w:r w:rsidRPr="00ED422F">
        <w:rPr>
          <w:bCs/>
          <w:sz w:val="24"/>
          <w:szCs w:val="24"/>
        </w:rPr>
        <w:tab/>
      </w:r>
      <w:r w:rsidRPr="00ED422F">
        <w:rPr>
          <w:bCs/>
          <w:sz w:val="24"/>
          <w:szCs w:val="24"/>
        </w:rPr>
        <w:tab/>
      </w:r>
      <w:r w:rsidRPr="00ED422F">
        <w:rPr>
          <w:bCs/>
          <w:sz w:val="24"/>
          <w:szCs w:val="24"/>
        </w:rPr>
        <w:tab/>
      </w:r>
      <w:r w:rsidR="00B03032" w:rsidRPr="00ED422F">
        <w:rPr>
          <w:b/>
          <w:sz w:val="24"/>
          <w:szCs w:val="24"/>
        </w:rPr>
        <w:t>•</w:t>
      </w:r>
      <w:r w:rsidR="00B03032" w:rsidRPr="00ED422F">
        <w:rPr>
          <w:sz w:val="24"/>
          <w:szCs w:val="24"/>
        </w:rPr>
        <w:t xml:space="preserve"> Computer</w:t>
      </w:r>
      <w:r w:rsidRPr="00ED422F">
        <w:rPr>
          <w:sz w:val="24"/>
          <w:szCs w:val="24"/>
        </w:rPr>
        <w:t xml:space="preserve"> Architecture &amp; Organization</w:t>
      </w:r>
    </w:p>
    <w:p w14:paraId="3FDCBBEB" w14:textId="62C4250A" w:rsidR="000E6CE2" w:rsidRPr="00ED422F" w:rsidRDefault="000E6CE2" w:rsidP="000E6CE2">
      <w:pPr>
        <w:spacing w:before="40"/>
        <w:ind w:right="-880" w:firstLine="480"/>
        <w:jc w:val="both"/>
        <w:rPr>
          <w:sz w:val="24"/>
          <w:szCs w:val="24"/>
        </w:rPr>
      </w:pPr>
      <w:r w:rsidRPr="00ED422F">
        <w:rPr>
          <w:sz w:val="24"/>
          <w:szCs w:val="24"/>
        </w:rPr>
        <w:t xml:space="preserve"> </w:t>
      </w:r>
      <w:r w:rsidRPr="00ED422F">
        <w:rPr>
          <w:b/>
          <w:sz w:val="24"/>
          <w:szCs w:val="24"/>
        </w:rPr>
        <w:t>•</w:t>
      </w:r>
      <w:r w:rsidRPr="00ED422F">
        <w:rPr>
          <w:sz w:val="24"/>
          <w:szCs w:val="24"/>
        </w:rPr>
        <w:t xml:space="preserve">  Systems Programming in UNIX      </w:t>
      </w:r>
      <w:r w:rsidRPr="00ED422F">
        <w:rPr>
          <w:sz w:val="24"/>
          <w:szCs w:val="24"/>
        </w:rPr>
        <w:tab/>
      </w:r>
      <w:r w:rsidRPr="00ED422F">
        <w:rPr>
          <w:sz w:val="24"/>
          <w:szCs w:val="24"/>
        </w:rPr>
        <w:tab/>
      </w:r>
      <w:r w:rsidRPr="00ED422F">
        <w:rPr>
          <w:sz w:val="24"/>
          <w:szCs w:val="24"/>
        </w:rPr>
        <w:tab/>
      </w:r>
      <w:r w:rsidR="00B03032" w:rsidRPr="00ED422F">
        <w:rPr>
          <w:b/>
          <w:sz w:val="24"/>
          <w:szCs w:val="24"/>
        </w:rPr>
        <w:t>•</w:t>
      </w:r>
      <w:r w:rsidR="00B03032" w:rsidRPr="00ED422F">
        <w:rPr>
          <w:sz w:val="24"/>
          <w:szCs w:val="24"/>
        </w:rPr>
        <w:t xml:space="preserve"> Data</w:t>
      </w:r>
      <w:r w:rsidRPr="00ED422F">
        <w:rPr>
          <w:sz w:val="24"/>
          <w:szCs w:val="24"/>
        </w:rPr>
        <w:t xml:space="preserve"> Structures and Algorithm Analysis</w:t>
      </w:r>
    </w:p>
    <w:p w14:paraId="12220336" w14:textId="30748A2E" w:rsidR="000E6CE2" w:rsidRPr="00ED422F" w:rsidRDefault="000E6CE2" w:rsidP="000E6CE2">
      <w:pPr>
        <w:spacing w:before="40"/>
        <w:ind w:right="-880" w:firstLine="480"/>
        <w:jc w:val="both"/>
        <w:rPr>
          <w:sz w:val="24"/>
          <w:szCs w:val="24"/>
        </w:rPr>
      </w:pPr>
      <w:r w:rsidRPr="00ED422F">
        <w:rPr>
          <w:sz w:val="24"/>
          <w:szCs w:val="24"/>
        </w:rPr>
        <w:t xml:space="preserve"> </w:t>
      </w:r>
      <w:r w:rsidRPr="00ED422F">
        <w:rPr>
          <w:b/>
          <w:sz w:val="24"/>
          <w:szCs w:val="24"/>
        </w:rPr>
        <w:t>•</w:t>
      </w:r>
      <w:r w:rsidRPr="00ED422F">
        <w:rPr>
          <w:sz w:val="24"/>
          <w:szCs w:val="24"/>
        </w:rPr>
        <w:t xml:space="preserve">  </w:t>
      </w:r>
      <w:r w:rsidR="002519BC" w:rsidRPr="00ED422F">
        <w:rPr>
          <w:sz w:val="24"/>
          <w:szCs w:val="24"/>
        </w:rPr>
        <w:t>Computer Software Engineering</w:t>
      </w:r>
      <w:r w:rsidR="002519BC" w:rsidRPr="00ED422F">
        <w:rPr>
          <w:sz w:val="24"/>
          <w:szCs w:val="24"/>
        </w:rPr>
        <w:tab/>
      </w:r>
      <w:r w:rsidR="002519BC" w:rsidRPr="00ED422F">
        <w:rPr>
          <w:sz w:val="24"/>
          <w:szCs w:val="24"/>
        </w:rPr>
        <w:tab/>
        <w:t xml:space="preserve"> </w:t>
      </w:r>
      <w:r w:rsidR="002519BC" w:rsidRPr="00ED422F">
        <w:rPr>
          <w:sz w:val="24"/>
          <w:szCs w:val="24"/>
        </w:rPr>
        <w:tab/>
      </w:r>
      <w:r w:rsidR="00B03032" w:rsidRPr="00ED422F">
        <w:rPr>
          <w:b/>
          <w:sz w:val="24"/>
          <w:szCs w:val="24"/>
        </w:rPr>
        <w:t>•</w:t>
      </w:r>
      <w:r w:rsidR="00B03032" w:rsidRPr="00ED422F">
        <w:rPr>
          <w:sz w:val="24"/>
          <w:szCs w:val="24"/>
        </w:rPr>
        <w:t xml:space="preserve"> Object</w:t>
      </w:r>
      <w:r w:rsidR="002519BC" w:rsidRPr="00ED422F">
        <w:rPr>
          <w:bCs/>
          <w:sz w:val="24"/>
          <w:szCs w:val="24"/>
        </w:rPr>
        <w:t xml:space="preserve"> Oriented Computer Graphics</w:t>
      </w:r>
    </w:p>
    <w:p w14:paraId="326AAC5C" w14:textId="6A08FE3D" w:rsidR="000E6CE2" w:rsidRPr="00AF7F50" w:rsidRDefault="000E6CE2" w:rsidP="000E6CE2">
      <w:pPr>
        <w:spacing w:before="40"/>
        <w:ind w:right="-880" w:firstLine="480"/>
        <w:jc w:val="both"/>
        <w:rPr>
          <w:sz w:val="24"/>
          <w:szCs w:val="24"/>
        </w:rPr>
      </w:pPr>
      <w:r w:rsidRPr="00ED422F">
        <w:rPr>
          <w:sz w:val="24"/>
          <w:szCs w:val="24"/>
        </w:rPr>
        <w:t xml:space="preserve"> </w:t>
      </w:r>
      <w:r w:rsidRPr="00ED422F">
        <w:rPr>
          <w:b/>
          <w:sz w:val="24"/>
          <w:szCs w:val="24"/>
        </w:rPr>
        <w:t>•</w:t>
      </w:r>
      <w:r w:rsidRPr="00ED422F">
        <w:rPr>
          <w:sz w:val="24"/>
          <w:szCs w:val="24"/>
        </w:rPr>
        <w:t xml:space="preserve">  </w:t>
      </w:r>
      <w:r w:rsidR="002519BC" w:rsidRPr="00ED422F">
        <w:rPr>
          <w:bCs/>
          <w:sz w:val="24"/>
          <w:szCs w:val="24"/>
        </w:rPr>
        <w:t>Operating System Principles</w:t>
      </w:r>
      <w:r w:rsidR="00AF7F50">
        <w:rPr>
          <w:bCs/>
          <w:sz w:val="24"/>
          <w:szCs w:val="24"/>
        </w:rPr>
        <w:t>*</w:t>
      </w:r>
      <w:r w:rsidRPr="00ED422F">
        <w:rPr>
          <w:bCs/>
          <w:sz w:val="24"/>
          <w:szCs w:val="24"/>
        </w:rPr>
        <w:tab/>
      </w:r>
      <w:r w:rsidRPr="00ED422F">
        <w:rPr>
          <w:bCs/>
          <w:sz w:val="24"/>
          <w:szCs w:val="24"/>
        </w:rPr>
        <w:tab/>
      </w:r>
      <w:r w:rsidR="00AF7F50">
        <w:rPr>
          <w:bCs/>
          <w:sz w:val="24"/>
          <w:szCs w:val="24"/>
        </w:rPr>
        <w:tab/>
      </w:r>
      <w:r w:rsidR="00AF7F50" w:rsidRPr="00AF7F50">
        <w:rPr>
          <w:sz w:val="24"/>
          <w:szCs w:val="24"/>
        </w:rPr>
        <w:t>• Data Warehousing and Data Mining</w:t>
      </w:r>
      <w:r w:rsidR="00AF7F50">
        <w:rPr>
          <w:sz w:val="24"/>
          <w:szCs w:val="24"/>
        </w:rPr>
        <w:t>*</w:t>
      </w:r>
    </w:p>
    <w:p w14:paraId="5BDFB650" w14:textId="65A4CFB5" w:rsidR="00AF7F50" w:rsidRPr="00AF7F50" w:rsidRDefault="00AF7F50" w:rsidP="000E6CE2">
      <w:pPr>
        <w:spacing w:before="40"/>
        <w:ind w:right="-880" w:firstLine="480"/>
        <w:jc w:val="both"/>
        <w:rPr>
          <w:sz w:val="24"/>
          <w:szCs w:val="24"/>
        </w:rPr>
      </w:pPr>
      <w:r w:rsidRPr="00AF7F50">
        <w:rPr>
          <w:sz w:val="24"/>
          <w:szCs w:val="24"/>
        </w:rPr>
        <w:t xml:space="preserve"> •  </w:t>
      </w:r>
      <w:r w:rsidR="00BC7AF8">
        <w:rPr>
          <w:sz w:val="24"/>
          <w:szCs w:val="24"/>
        </w:rPr>
        <w:t>Programming with Python</w:t>
      </w:r>
      <w:r w:rsidRPr="00AF7F50">
        <w:rPr>
          <w:sz w:val="24"/>
          <w:szCs w:val="24"/>
        </w:rPr>
        <w:tab/>
      </w:r>
      <w:r w:rsidRPr="00AF7F50">
        <w:rPr>
          <w:sz w:val="24"/>
          <w:szCs w:val="24"/>
        </w:rPr>
        <w:tab/>
      </w:r>
      <w:bookmarkStart w:id="2" w:name="_GoBack"/>
      <w:bookmarkEnd w:id="2"/>
      <w:r w:rsidRPr="00AF7F50">
        <w:rPr>
          <w:sz w:val="24"/>
          <w:szCs w:val="24"/>
        </w:rPr>
        <w:tab/>
      </w:r>
      <w:r w:rsidRPr="00AF7F50">
        <w:rPr>
          <w:sz w:val="24"/>
          <w:szCs w:val="24"/>
        </w:rPr>
        <w:tab/>
        <w:t xml:space="preserve">• </w:t>
      </w:r>
      <w:r w:rsidR="002128A4" w:rsidRPr="002128A4">
        <w:rPr>
          <w:sz w:val="24"/>
          <w:szCs w:val="24"/>
        </w:rPr>
        <w:t>Programming Mobile Applications for Android</w:t>
      </w:r>
      <w:r w:rsidR="002128A4">
        <w:rPr>
          <w:sz w:val="24"/>
          <w:szCs w:val="24"/>
        </w:rPr>
        <w:t xml:space="preserve"> Devices</w:t>
      </w:r>
      <w:r w:rsidRPr="00AF7F50">
        <w:rPr>
          <w:bCs/>
          <w:sz w:val="24"/>
          <w:szCs w:val="24"/>
        </w:rPr>
        <w:t>*</w:t>
      </w:r>
    </w:p>
    <w:p w14:paraId="531AF922" w14:textId="2D3C1C3F" w:rsidR="001B1407" w:rsidRDefault="00CB61FA" w:rsidP="000E6CE2">
      <w:pPr>
        <w:spacing w:before="44" w:line="240" w:lineRule="exact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F7F50">
        <w:rPr>
          <w:sz w:val="24"/>
          <w:szCs w:val="24"/>
        </w:rPr>
        <w:t>•</w:t>
      </w:r>
      <w:r w:rsidR="006A74ED">
        <w:rPr>
          <w:sz w:val="24"/>
          <w:szCs w:val="24"/>
        </w:rPr>
        <w:t xml:space="preserve">  Audio</w:t>
      </w:r>
      <w:r>
        <w:rPr>
          <w:sz w:val="24"/>
          <w:szCs w:val="24"/>
        </w:rPr>
        <w:t xml:space="preserve"> Signal Processing*</w:t>
      </w:r>
      <w:r w:rsidR="00BC7AF8">
        <w:rPr>
          <w:sz w:val="24"/>
          <w:szCs w:val="24"/>
        </w:rPr>
        <w:tab/>
      </w:r>
      <w:r w:rsidR="00BC7AF8">
        <w:rPr>
          <w:sz w:val="24"/>
          <w:szCs w:val="24"/>
        </w:rPr>
        <w:tab/>
      </w:r>
      <w:r w:rsidR="00BC7AF8">
        <w:rPr>
          <w:sz w:val="24"/>
          <w:szCs w:val="24"/>
        </w:rPr>
        <w:tab/>
      </w:r>
      <w:r w:rsidR="00BC7AF8">
        <w:rPr>
          <w:sz w:val="24"/>
          <w:szCs w:val="24"/>
        </w:rPr>
        <w:tab/>
      </w:r>
      <w:r w:rsidR="00BC7AF8" w:rsidRPr="00AF7F50">
        <w:rPr>
          <w:sz w:val="24"/>
          <w:szCs w:val="24"/>
        </w:rPr>
        <w:t>•</w:t>
      </w:r>
      <w:r w:rsidR="00BC7AF8">
        <w:rPr>
          <w:sz w:val="24"/>
          <w:szCs w:val="24"/>
        </w:rPr>
        <w:t xml:space="preserve"> </w:t>
      </w:r>
      <w:r w:rsidR="00124DE4">
        <w:rPr>
          <w:sz w:val="24"/>
          <w:szCs w:val="24"/>
        </w:rPr>
        <w:t xml:space="preserve">Software </w:t>
      </w:r>
      <w:r w:rsidR="00BC7AF8">
        <w:rPr>
          <w:sz w:val="24"/>
          <w:szCs w:val="24"/>
        </w:rPr>
        <w:t>Testing and Quality Assurance*</w:t>
      </w:r>
    </w:p>
    <w:p w14:paraId="14278108" w14:textId="77777777" w:rsidR="00CB61FA" w:rsidRPr="00ED422F" w:rsidRDefault="00CB61FA" w:rsidP="000E6CE2">
      <w:pPr>
        <w:spacing w:before="44" w:line="240" w:lineRule="exact"/>
        <w:ind w:left="480"/>
        <w:rPr>
          <w:rFonts w:eastAsia="Arial"/>
          <w:b/>
          <w:sz w:val="24"/>
          <w:szCs w:val="24"/>
        </w:rPr>
      </w:pPr>
    </w:p>
    <w:p w14:paraId="1F39975B" w14:textId="4467EE15" w:rsidR="00B03032" w:rsidRDefault="000E6CE2" w:rsidP="00B03032">
      <w:pPr>
        <w:spacing w:before="100"/>
        <w:ind w:left="450" w:right="3112"/>
        <w:jc w:val="both"/>
        <w:rPr>
          <w:rFonts w:eastAsia="Arial"/>
          <w:b/>
          <w:sz w:val="24"/>
          <w:szCs w:val="24"/>
        </w:rPr>
      </w:pPr>
      <w:r w:rsidRPr="00ED422F">
        <w:rPr>
          <w:rFonts w:eastAsia="Arial"/>
          <w:b/>
          <w:sz w:val="24"/>
          <w:szCs w:val="24"/>
        </w:rPr>
        <w:t>PROJECTS</w:t>
      </w:r>
      <w:r w:rsidR="00CB61FA">
        <w:rPr>
          <w:rFonts w:eastAsia="Arial"/>
          <w:b/>
          <w:sz w:val="24"/>
          <w:szCs w:val="24"/>
        </w:rPr>
        <w:t>:</w:t>
      </w:r>
    </w:p>
    <w:p w14:paraId="03B0FBE3" w14:textId="77777777" w:rsidR="00124DE4" w:rsidRPr="00EC1C48" w:rsidRDefault="00124DE4" w:rsidP="00124DE4">
      <w:pPr>
        <w:pStyle w:val="Default"/>
        <w:ind w:left="450"/>
        <w:rPr>
          <w:rFonts w:ascii="Times New Roman" w:hAnsi="Times New Roman"/>
        </w:rPr>
      </w:pPr>
      <w:r w:rsidRPr="00EC1C48">
        <w:rPr>
          <w:rFonts w:ascii="Times New Roman" w:eastAsia="Calibri" w:hAnsi="Times New Roman"/>
          <w:b/>
          <w:position w:val="1"/>
        </w:rPr>
        <w:t xml:space="preserve">• </w:t>
      </w:r>
      <w:r>
        <w:rPr>
          <w:rFonts w:ascii="Times New Roman" w:eastAsia="Calibri" w:hAnsi="Times New Roman"/>
          <w:b/>
          <w:position w:val="1"/>
        </w:rPr>
        <w:t xml:space="preserve">City County Codes for </w:t>
      </w:r>
      <w:r w:rsidRPr="00EC1C48">
        <w:rPr>
          <w:rFonts w:ascii="Times New Roman" w:eastAsia="Calibri" w:hAnsi="Times New Roman"/>
          <w:b/>
          <w:position w:val="1"/>
        </w:rPr>
        <w:t>Franchise Tax Board</w:t>
      </w:r>
      <w:r>
        <w:rPr>
          <w:rFonts w:ascii="Times New Roman" w:eastAsia="Calibri" w:hAnsi="Times New Roman"/>
          <w:b/>
          <w:position w:val="1"/>
        </w:rPr>
        <w:t>(Senior Project</w:t>
      </w:r>
      <w:r w:rsidRPr="00EC1C48">
        <w:rPr>
          <w:rFonts w:ascii="Times New Roman" w:eastAsia="Calibri" w:hAnsi="Times New Roman"/>
          <w:b/>
          <w:position w:val="1"/>
        </w:rPr>
        <w:t>)</w:t>
      </w:r>
      <w:r>
        <w:rPr>
          <w:rFonts w:ascii="Times New Roman" w:eastAsia="Calibri" w:hAnsi="Times New Roman"/>
          <w:b/>
          <w:position w:val="1"/>
        </w:rPr>
        <w:t>*</w:t>
      </w:r>
      <w:r w:rsidRPr="00EC1C48">
        <w:rPr>
          <w:rFonts w:ascii="Times New Roman" w:eastAsia="Calibri" w:hAnsi="Times New Roman"/>
          <w:b/>
          <w:position w:val="1"/>
        </w:rPr>
        <w:t xml:space="preserve">: </w:t>
      </w:r>
      <w:r w:rsidRPr="00EC1C48">
        <w:rPr>
          <w:rFonts w:ascii="Times New Roman" w:hAnsi="Times New Roman"/>
        </w:rPr>
        <w:t>The goal of the senior project will be to redefine the application architecture, modernize its design, and rewrite the City County Codes in .NET using the 4.5 Framework with a</w:t>
      </w:r>
      <w:r>
        <w:rPr>
          <w:rFonts w:ascii="Times New Roman" w:hAnsi="Times New Roman"/>
        </w:rPr>
        <w:t xml:space="preserve"> </w:t>
      </w:r>
      <w:r w:rsidRPr="00EC1C48">
        <w:rPr>
          <w:rFonts w:ascii="Times New Roman" w:hAnsi="Times New Roman"/>
          <w:b/>
        </w:rPr>
        <w:t>C/</w:t>
      </w:r>
      <w:r>
        <w:rPr>
          <w:rFonts w:ascii="Times New Roman" w:hAnsi="Times New Roman"/>
          <w:b/>
        </w:rPr>
        <w:t xml:space="preserve">C++&amp; </w:t>
      </w:r>
      <w:r w:rsidRPr="00EC1C48">
        <w:rPr>
          <w:rFonts w:ascii="Times New Roman" w:hAnsi="Times New Roman"/>
          <w:b/>
        </w:rPr>
        <w:t>C#,</w:t>
      </w:r>
      <w:r>
        <w:rPr>
          <w:rFonts w:ascii="Times New Roman" w:hAnsi="Times New Roman"/>
          <w:b/>
        </w:rPr>
        <w:t xml:space="preserve"> SQL Server 2014 Database </w:t>
      </w:r>
      <w:r w:rsidRPr="00EC1C48">
        <w:rPr>
          <w:rFonts w:ascii="Times New Roman" w:hAnsi="Times New Roman"/>
          <w:b/>
        </w:rPr>
        <w:t>and other Web Applications</w:t>
      </w:r>
      <w:r>
        <w:rPr>
          <w:rFonts w:ascii="Times New Roman" w:hAnsi="Times New Roman"/>
        </w:rPr>
        <w:t>.</w:t>
      </w:r>
    </w:p>
    <w:p w14:paraId="706C3EC5" w14:textId="32EFC31A" w:rsidR="00124DE4" w:rsidRDefault="00124DE4" w:rsidP="00124DE4">
      <w:pPr>
        <w:spacing w:before="39"/>
        <w:ind w:left="450"/>
        <w:rPr>
          <w:sz w:val="24"/>
          <w:szCs w:val="24"/>
        </w:rPr>
      </w:pPr>
      <w:r w:rsidRPr="00ED422F">
        <w:rPr>
          <w:rFonts w:eastAsia="Calibri"/>
          <w:b/>
          <w:position w:val="1"/>
          <w:sz w:val="24"/>
          <w:szCs w:val="24"/>
        </w:rPr>
        <w:t>•</w:t>
      </w:r>
      <w:r w:rsidRPr="00ED422F">
        <w:rPr>
          <w:sz w:val="24"/>
          <w:szCs w:val="24"/>
        </w:rPr>
        <w:t xml:space="preserve"> </w:t>
      </w:r>
      <w:r w:rsidRPr="00ED422F">
        <w:rPr>
          <w:b/>
          <w:sz w:val="24"/>
          <w:szCs w:val="24"/>
        </w:rPr>
        <w:t>White Wave Digital (Software Engineering)</w:t>
      </w:r>
      <w:r w:rsidRPr="00EC1C48">
        <w:rPr>
          <w:rFonts w:eastAsia="Calibri"/>
          <w:b/>
          <w:position w:val="1"/>
          <w:sz w:val="24"/>
          <w:szCs w:val="24"/>
        </w:rPr>
        <w:t>:</w:t>
      </w:r>
      <w:r>
        <w:rPr>
          <w:rFonts w:eastAsia="Calibri"/>
          <w:position w:val="1"/>
          <w:sz w:val="24"/>
          <w:szCs w:val="24"/>
        </w:rPr>
        <w:t xml:space="preserve"> </w:t>
      </w:r>
      <w:r w:rsidRPr="00ED422F">
        <w:rPr>
          <w:spacing w:val="2"/>
          <w:sz w:val="24"/>
          <w:szCs w:val="24"/>
        </w:rPr>
        <w:t>T</w:t>
      </w:r>
      <w:r w:rsidRPr="00ED422F">
        <w:rPr>
          <w:sz w:val="24"/>
          <w:szCs w:val="24"/>
        </w:rPr>
        <w:t>he</w:t>
      </w:r>
      <w:r w:rsidRPr="00ED422F">
        <w:rPr>
          <w:spacing w:val="34"/>
          <w:sz w:val="24"/>
          <w:szCs w:val="24"/>
        </w:rPr>
        <w:t xml:space="preserve"> </w:t>
      </w:r>
      <w:r w:rsidRPr="00ED422F">
        <w:rPr>
          <w:spacing w:val="-2"/>
          <w:sz w:val="24"/>
          <w:szCs w:val="24"/>
        </w:rPr>
        <w:t>g</w:t>
      </w:r>
      <w:r w:rsidRPr="00ED422F">
        <w:rPr>
          <w:sz w:val="24"/>
          <w:szCs w:val="24"/>
        </w:rPr>
        <w:t>oal</w:t>
      </w:r>
      <w:r w:rsidRPr="00ED422F">
        <w:rPr>
          <w:spacing w:val="37"/>
          <w:sz w:val="24"/>
          <w:szCs w:val="24"/>
        </w:rPr>
        <w:t xml:space="preserve"> </w:t>
      </w:r>
      <w:r w:rsidRPr="00ED422F">
        <w:rPr>
          <w:spacing w:val="-2"/>
          <w:sz w:val="24"/>
          <w:szCs w:val="24"/>
        </w:rPr>
        <w:t>o</w:t>
      </w:r>
      <w:r w:rsidRPr="00ED422F">
        <w:rPr>
          <w:sz w:val="24"/>
          <w:szCs w:val="24"/>
        </w:rPr>
        <w:t>f</w:t>
      </w:r>
      <w:r w:rsidRPr="00ED422F">
        <w:rPr>
          <w:spacing w:val="37"/>
          <w:sz w:val="24"/>
          <w:szCs w:val="24"/>
        </w:rPr>
        <w:t xml:space="preserve"> </w:t>
      </w:r>
      <w:r w:rsidRPr="00ED422F">
        <w:rPr>
          <w:spacing w:val="1"/>
          <w:sz w:val="24"/>
          <w:szCs w:val="24"/>
        </w:rPr>
        <w:t>t</w:t>
      </w:r>
      <w:r w:rsidRPr="00ED422F">
        <w:rPr>
          <w:spacing w:val="-2"/>
          <w:sz w:val="24"/>
          <w:szCs w:val="24"/>
        </w:rPr>
        <w:t>h</w:t>
      </w:r>
      <w:r w:rsidRPr="00ED422F">
        <w:rPr>
          <w:sz w:val="24"/>
          <w:szCs w:val="24"/>
        </w:rPr>
        <w:t>e</w:t>
      </w:r>
      <w:r w:rsidRPr="00ED422F">
        <w:rPr>
          <w:spacing w:val="37"/>
          <w:sz w:val="24"/>
          <w:szCs w:val="24"/>
        </w:rPr>
        <w:t xml:space="preserve"> </w:t>
      </w:r>
      <w:r w:rsidRPr="00ED422F">
        <w:rPr>
          <w:sz w:val="24"/>
          <w:szCs w:val="24"/>
        </w:rPr>
        <w:t>p</w:t>
      </w:r>
      <w:r w:rsidRPr="00ED422F">
        <w:rPr>
          <w:spacing w:val="-1"/>
          <w:sz w:val="24"/>
          <w:szCs w:val="24"/>
        </w:rPr>
        <w:t>r</w:t>
      </w:r>
      <w:r w:rsidRPr="00ED422F">
        <w:rPr>
          <w:spacing w:val="-2"/>
          <w:sz w:val="24"/>
          <w:szCs w:val="24"/>
        </w:rPr>
        <w:t>o</w:t>
      </w:r>
      <w:r w:rsidRPr="00ED422F">
        <w:rPr>
          <w:spacing w:val="4"/>
          <w:sz w:val="24"/>
          <w:szCs w:val="24"/>
        </w:rPr>
        <w:t>j</w:t>
      </w:r>
      <w:r w:rsidRPr="00ED422F">
        <w:rPr>
          <w:spacing w:val="-2"/>
          <w:sz w:val="24"/>
          <w:szCs w:val="24"/>
        </w:rPr>
        <w:t>e</w:t>
      </w:r>
      <w:r w:rsidRPr="00ED422F">
        <w:rPr>
          <w:sz w:val="24"/>
          <w:szCs w:val="24"/>
        </w:rPr>
        <w:t>ct</w:t>
      </w:r>
      <w:r w:rsidRPr="00ED422F">
        <w:rPr>
          <w:spacing w:val="35"/>
          <w:sz w:val="24"/>
          <w:szCs w:val="24"/>
        </w:rPr>
        <w:t xml:space="preserve"> </w:t>
      </w:r>
      <w:r w:rsidRPr="00ED422F">
        <w:rPr>
          <w:spacing w:val="1"/>
          <w:sz w:val="24"/>
          <w:szCs w:val="24"/>
        </w:rPr>
        <w:t>wa</w:t>
      </w:r>
      <w:r w:rsidRPr="00ED422F">
        <w:rPr>
          <w:sz w:val="24"/>
          <w:szCs w:val="24"/>
        </w:rPr>
        <w:t>s</w:t>
      </w:r>
      <w:r w:rsidRPr="00ED422F">
        <w:rPr>
          <w:spacing w:val="34"/>
          <w:sz w:val="24"/>
          <w:szCs w:val="24"/>
        </w:rPr>
        <w:t xml:space="preserve"> </w:t>
      </w:r>
      <w:r w:rsidRPr="00ED422F">
        <w:rPr>
          <w:spacing w:val="1"/>
          <w:sz w:val="24"/>
          <w:szCs w:val="24"/>
        </w:rPr>
        <w:t>t</w:t>
      </w:r>
      <w:r w:rsidRPr="00ED422F">
        <w:rPr>
          <w:sz w:val="24"/>
          <w:szCs w:val="24"/>
        </w:rPr>
        <w:t>o</w:t>
      </w:r>
      <w:r w:rsidRPr="00ED422F">
        <w:rPr>
          <w:spacing w:val="36"/>
          <w:sz w:val="24"/>
          <w:szCs w:val="24"/>
        </w:rPr>
        <w:t xml:space="preserve"> </w:t>
      </w:r>
      <w:r w:rsidRPr="00ED422F">
        <w:rPr>
          <w:sz w:val="24"/>
          <w:szCs w:val="24"/>
        </w:rPr>
        <w:t>d</w:t>
      </w:r>
      <w:r w:rsidRPr="00ED422F">
        <w:rPr>
          <w:spacing w:val="-2"/>
          <w:sz w:val="24"/>
          <w:szCs w:val="24"/>
        </w:rPr>
        <w:t>e</w:t>
      </w:r>
      <w:r w:rsidRPr="00ED422F">
        <w:rPr>
          <w:spacing w:val="1"/>
          <w:sz w:val="24"/>
          <w:szCs w:val="24"/>
        </w:rPr>
        <w:t>si</w:t>
      </w:r>
      <w:r w:rsidRPr="00ED422F">
        <w:rPr>
          <w:spacing w:val="-2"/>
          <w:sz w:val="24"/>
          <w:szCs w:val="24"/>
        </w:rPr>
        <w:t>g</w:t>
      </w:r>
      <w:r w:rsidRPr="00ED422F">
        <w:rPr>
          <w:sz w:val="24"/>
          <w:szCs w:val="24"/>
        </w:rPr>
        <w:t>n</w:t>
      </w:r>
      <w:r w:rsidRPr="00ED422F">
        <w:rPr>
          <w:spacing w:val="36"/>
          <w:sz w:val="24"/>
          <w:szCs w:val="24"/>
        </w:rPr>
        <w:t xml:space="preserve"> </w:t>
      </w:r>
      <w:r w:rsidRPr="00ED422F">
        <w:rPr>
          <w:sz w:val="24"/>
          <w:szCs w:val="24"/>
        </w:rPr>
        <w:t>a</w:t>
      </w:r>
      <w:r w:rsidRPr="00ED422F">
        <w:rPr>
          <w:spacing w:val="36"/>
          <w:sz w:val="24"/>
          <w:szCs w:val="24"/>
        </w:rPr>
        <w:t xml:space="preserve"> </w:t>
      </w:r>
      <w:r w:rsidRPr="00ED422F">
        <w:rPr>
          <w:sz w:val="24"/>
          <w:szCs w:val="24"/>
        </w:rPr>
        <w:t>user friendly website and a smartphone application for company named White Wave Digital along with a database for the company to store the client and company information. I also created the SRS (Software Requirement Specification) and</w:t>
      </w:r>
      <w:r>
        <w:rPr>
          <w:sz w:val="24"/>
          <w:szCs w:val="24"/>
        </w:rPr>
        <w:t xml:space="preserve"> SDD (Software Design Document).</w:t>
      </w:r>
    </w:p>
    <w:p w14:paraId="44354FC5" w14:textId="1DDD108D" w:rsidR="00EC1C48" w:rsidRPr="00EC1C48" w:rsidRDefault="00F8349A" w:rsidP="00EC1C48">
      <w:pPr>
        <w:spacing w:before="39"/>
        <w:ind w:left="450"/>
        <w:rPr>
          <w:rFonts w:eastAsia="Calibri"/>
          <w:b/>
          <w:position w:val="1"/>
          <w:sz w:val="24"/>
          <w:szCs w:val="24"/>
        </w:rPr>
      </w:pPr>
      <w:r w:rsidRPr="00ED422F">
        <w:rPr>
          <w:rFonts w:eastAsia="Calibri"/>
          <w:b/>
          <w:position w:val="1"/>
          <w:sz w:val="24"/>
          <w:szCs w:val="24"/>
        </w:rPr>
        <w:t>•</w:t>
      </w:r>
      <w:r w:rsidRPr="00ED422F">
        <w:rPr>
          <w:sz w:val="24"/>
          <w:szCs w:val="24"/>
        </w:rPr>
        <w:t xml:space="preserve"> </w:t>
      </w:r>
      <w:r w:rsidRPr="00ED422F">
        <w:rPr>
          <w:rFonts w:eastAsia="Calibri"/>
          <w:b/>
          <w:position w:val="1"/>
          <w:sz w:val="24"/>
          <w:szCs w:val="24"/>
        </w:rPr>
        <w:t xml:space="preserve">Dog Catcher Game: </w:t>
      </w:r>
      <w:r w:rsidRPr="00ED422F">
        <w:rPr>
          <w:rFonts w:eastAsia="Calibri"/>
          <w:position w:val="1"/>
          <w:sz w:val="24"/>
          <w:szCs w:val="24"/>
        </w:rPr>
        <w:t xml:space="preserve">A </w:t>
      </w:r>
      <w:r>
        <w:rPr>
          <w:rFonts w:eastAsia="Calibri"/>
          <w:position w:val="1"/>
          <w:sz w:val="24"/>
          <w:szCs w:val="24"/>
        </w:rPr>
        <w:t>game</w:t>
      </w:r>
      <w:r w:rsidRPr="00ED422F">
        <w:rPr>
          <w:rFonts w:eastAsia="Calibri"/>
          <w:position w:val="1"/>
          <w:sz w:val="24"/>
          <w:szCs w:val="24"/>
        </w:rPr>
        <w:t xml:space="preserve"> which used object - oriented programming, UML, GUI</w:t>
      </w:r>
      <w:r>
        <w:rPr>
          <w:rFonts w:eastAsia="Calibri"/>
          <w:position w:val="1"/>
          <w:sz w:val="24"/>
          <w:szCs w:val="24"/>
        </w:rPr>
        <w:t xml:space="preserve">, Event Driven Programming, Affine Transformation, Animation, Sound and other programming concepts Using </w:t>
      </w:r>
      <w:r w:rsidRPr="00760F53">
        <w:rPr>
          <w:rFonts w:eastAsia="Calibri"/>
          <w:b/>
          <w:position w:val="1"/>
          <w:sz w:val="24"/>
          <w:szCs w:val="24"/>
        </w:rPr>
        <w:t>JAVA.</w:t>
      </w:r>
    </w:p>
    <w:p w14:paraId="0A219CA8" w14:textId="77311BCF" w:rsidR="00BC7AF8" w:rsidRPr="00BC7AF8" w:rsidRDefault="00BC7AF8" w:rsidP="00BC7AF8">
      <w:pPr>
        <w:ind w:left="450"/>
        <w:rPr>
          <w:rFonts w:ascii="Times" w:hAnsi="Times"/>
        </w:rPr>
      </w:pPr>
      <w:r w:rsidRPr="00ED422F">
        <w:rPr>
          <w:rFonts w:eastAsia="Calibri"/>
          <w:b/>
          <w:position w:val="1"/>
          <w:sz w:val="24"/>
          <w:szCs w:val="24"/>
        </w:rPr>
        <w:t>•</w:t>
      </w:r>
      <w:r w:rsidRPr="00ED422F">
        <w:rPr>
          <w:sz w:val="24"/>
          <w:szCs w:val="24"/>
        </w:rPr>
        <w:t xml:space="preserve"> </w:t>
      </w:r>
      <w:r w:rsidRPr="00BC7AF8">
        <w:rPr>
          <w:b/>
          <w:color w:val="000000"/>
          <w:sz w:val="24"/>
          <w:szCs w:val="24"/>
        </w:rPr>
        <w:t>Stock Trading Algorithm</w:t>
      </w:r>
      <w:r w:rsidR="002C4CD8">
        <w:rPr>
          <w:b/>
          <w:color w:val="000000"/>
          <w:sz w:val="24"/>
          <w:szCs w:val="24"/>
        </w:rPr>
        <w:t xml:space="preserve"> </w:t>
      </w:r>
      <w:r w:rsidR="002C4CD8" w:rsidRPr="002C4CD8">
        <w:rPr>
          <w:b/>
          <w:color w:val="000000"/>
          <w:sz w:val="24"/>
          <w:szCs w:val="24"/>
        </w:rPr>
        <w:t>(</w:t>
      </w:r>
      <w:r w:rsidR="002C4CD8">
        <w:rPr>
          <w:b/>
          <w:color w:val="000000"/>
          <w:sz w:val="24"/>
          <w:szCs w:val="24"/>
        </w:rPr>
        <w:t xml:space="preserve">Software </w:t>
      </w:r>
      <w:r w:rsidR="002C4CD8" w:rsidRPr="002C4CD8">
        <w:rPr>
          <w:b/>
          <w:color w:val="000000"/>
          <w:sz w:val="24"/>
          <w:szCs w:val="24"/>
        </w:rPr>
        <w:t>Testing</w:t>
      </w:r>
      <w:r w:rsidR="002C4CD8" w:rsidRPr="002C4CD8">
        <w:rPr>
          <w:sz w:val="24"/>
          <w:szCs w:val="24"/>
        </w:rPr>
        <w:t xml:space="preserve"> </w:t>
      </w:r>
      <w:r w:rsidR="002C4CD8" w:rsidRPr="002C4CD8">
        <w:rPr>
          <w:b/>
          <w:sz w:val="24"/>
          <w:szCs w:val="24"/>
        </w:rPr>
        <w:t>&amp; Quality Assurance</w:t>
      </w:r>
      <w:r w:rsidR="002C4CD8" w:rsidRPr="002C4CD8">
        <w:rPr>
          <w:b/>
          <w:color w:val="000000"/>
          <w:sz w:val="24"/>
          <w:szCs w:val="24"/>
        </w:rPr>
        <w:t>)</w:t>
      </w:r>
      <w:r w:rsidR="002C4CD8">
        <w:rPr>
          <w:b/>
          <w:color w:val="000000"/>
          <w:sz w:val="24"/>
          <w:szCs w:val="24"/>
        </w:rPr>
        <w:t>*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The purpose of the project is</w:t>
      </w:r>
      <w:r w:rsidRPr="00BC7AF8">
        <w:rPr>
          <w:color w:val="000000"/>
          <w:sz w:val="24"/>
          <w:szCs w:val="24"/>
        </w:rPr>
        <w:t xml:space="preserve"> be to perform a case study upon Knights Capital Group and its faulty software that led a loss of 440 million dollars. The problem with the group's software was that test code was accidentally implemented and the software bought expensive stocks and sold them at cheaper prices.</w:t>
      </w:r>
      <w:r w:rsidR="002C4CD8">
        <w:rPr>
          <w:color w:val="000000"/>
          <w:sz w:val="24"/>
          <w:szCs w:val="24"/>
        </w:rPr>
        <w:t xml:space="preserve"> </w:t>
      </w:r>
    </w:p>
    <w:p w14:paraId="05357B72" w14:textId="714418DB" w:rsidR="00F8349A" w:rsidRPr="00F8349A" w:rsidRDefault="00C2039F" w:rsidP="00C2039F">
      <w:pPr>
        <w:spacing w:before="40" w:line="276" w:lineRule="auto"/>
        <w:ind w:left="450"/>
        <w:jc w:val="both"/>
        <w:rPr>
          <w:sz w:val="24"/>
          <w:szCs w:val="24"/>
        </w:rPr>
      </w:pPr>
      <w:r w:rsidRPr="00ED422F">
        <w:rPr>
          <w:rFonts w:eastAsia="Calibri"/>
          <w:b/>
          <w:position w:val="1"/>
          <w:sz w:val="24"/>
          <w:szCs w:val="24"/>
        </w:rPr>
        <w:t>•</w:t>
      </w:r>
      <w:r w:rsidRPr="00ED422F">
        <w:rPr>
          <w:sz w:val="24"/>
          <w:szCs w:val="24"/>
        </w:rPr>
        <w:t xml:space="preserve"> </w:t>
      </w:r>
      <w:r w:rsidR="00ED422F">
        <w:rPr>
          <w:rFonts w:eastAsia="Calibri"/>
          <w:b/>
          <w:position w:val="1"/>
          <w:sz w:val="24"/>
          <w:szCs w:val="24"/>
        </w:rPr>
        <w:t>Networking Projects</w:t>
      </w:r>
      <w:r w:rsidR="004230E8">
        <w:rPr>
          <w:rFonts w:eastAsia="Calibri"/>
          <w:b/>
          <w:position w:val="1"/>
          <w:sz w:val="24"/>
          <w:szCs w:val="24"/>
        </w:rPr>
        <w:t xml:space="preserve"> (using Python)</w:t>
      </w:r>
      <w:r w:rsidR="00ED422F">
        <w:rPr>
          <w:rFonts w:eastAsia="Calibri"/>
          <w:b/>
          <w:position w:val="1"/>
          <w:sz w:val="24"/>
          <w:szCs w:val="24"/>
        </w:rPr>
        <w:t>:</w:t>
      </w:r>
      <w:r w:rsidR="00ED422F">
        <w:rPr>
          <w:rFonts w:eastAsia="Calibri"/>
          <w:position w:val="1"/>
          <w:sz w:val="24"/>
          <w:szCs w:val="24"/>
        </w:rPr>
        <w:t xml:space="preserve"> </w:t>
      </w:r>
      <w:r w:rsidR="004230E8">
        <w:rPr>
          <w:rFonts w:eastAsia="Calibri"/>
          <w:position w:val="1"/>
          <w:sz w:val="24"/>
          <w:szCs w:val="24"/>
        </w:rPr>
        <w:t xml:space="preserve"> </w:t>
      </w:r>
      <w:r w:rsidR="004230E8" w:rsidRPr="00ED422F">
        <w:rPr>
          <w:rFonts w:eastAsia="Calibri"/>
          <w:b/>
          <w:position w:val="1"/>
          <w:sz w:val="24"/>
          <w:szCs w:val="24"/>
        </w:rPr>
        <w:t>•</w:t>
      </w:r>
      <w:r w:rsidR="004230E8">
        <w:rPr>
          <w:rFonts w:eastAsia="Calibri"/>
          <w:b/>
          <w:position w:val="1"/>
          <w:sz w:val="24"/>
          <w:szCs w:val="24"/>
        </w:rPr>
        <w:t xml:space="preserve"> </w:t>
      </w:r>
      <w:r w:rsidR="00F8349A">
        <w:rPr>
          <w:sz w:val="24"/>
          <w:szCs w:val="24"/>
        </w:rPr>
        <w:t>SMTP Mail Client</w:t>
      </w:r>
      <w:r w:rsidR="00F8349A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4230E8" w:rsidRPr="00ED422F">
        <w:rPr>
          <w:rFonts w:eastAsia="Calibri"/>
          <w:b/>
          <w:position w:val="1"/>
          <w:sz w:val="24"/>
          <w:szCs w:val="24"/>
        </w:rPr>
        <w:t>•</w:t>
      </w:r>
      <w:r w:rsidR="00ED422F" w:rsidRPr="00ED422F">
        <w:rPr>
          <w:sz w:val="24"/>
          <w:szCs w:val="24"/>
        </w:rPr>
        <w:t xml:space="preserve"> Echo</w:t>
      </w:r>
      <w:r w:rsidR="00ED422F">
        <w:rPr>
          <w:sz w:val="24"/>
          <w:szCs w:val="24"/>
        </w:rPr>
        <w:t>/</w:t>
      </w:r>
      <w:r w:rsidR="004230E8">
        <w:rPr>
          <w:sz w:val="24"/>
          <w:szCs w:val="24"/>
        </w:rPr>
        <w:t xml:space="preserve">Client </w:t>
      </w:r>
      <w:proofErr w:type="gramStart"/>
      <w:r w:rsidR="004230E8">
        <w:rPr>
          <w:sz w:val="24"/>
          <w:szCs w:val="24"/>
        </w:rPr>
        <w:t xml:space="preserve">Server    </w:t>
      </w:r>
      <w:r w:rsidR="00F8349A">
        <w:rPr>
          <w:sz w:val="24"/>
          <w:szCs w:val="24"/>
        </w:rPr>
        <w:t xml:space="preserve"> </w:t>
      </w:r>
      <w:proofErr w:type="gramEnd"/>
      <w:r w:rsidR="004230E8" w:rsidRPr="00ED422F">
        <w:rPr>
          <w:rFonts w:eastAsia="Calibri"/>
          <w:b/>
          <w:position w:val="1"/>
          <w:sz w:val="24"/>
          <w:szCs w:val="24"/>
        </w:rPr>
        <w:t>•</w:t>
      </w:r>
      <w:r w:rsidR="004230E8">
        <w:rPr>
          <w:rFonts w:eastAsia="Calibri"/>
          <w:b/>
          <w:position w:val="1"/>
          <w:sz w:val="24"/>
          <w:szCs w:val="24"/>
        </w:rPr>
        <w:t xml:space="preserve"> </w:t>
      </w:r>
      <w:r w:rsidR="00ED422F" w:rsidRPr="00ED422F">
        <w:rPr>
          <w:sz w:val="24"/>
          <w:szCs w:val="24"/>
        </w:rPr>
        <w:t>Chat Application</w:t>
      </w:r>
    </w:p>
    <w:p w14:paraId="60794AD8" w14:textId="3432D92B" w:rsidR="002C4CD8" w:rsidRPr="002C4CD8" w:rsidRDefault="002C4CD8" w:rsidP="002C4CD8">
      <w:pPr>
        <w:spacing w:before="39"/>
        <w:ind w:left="450"/>
        <w:rPr>
          <w:rFonts w:eastAsia="Calibri"/>
          <w:position w:val="1"/>
          <w:sz w:val="24"/>
          <w:szCs w:val="24"/>
        </w:rPr>
      </w:pPr>
      <w:r w:rsidRPr="00ED422F">
        <w:rPr>
          <w:rFonts w:eastAsia="Calibri"/>
          <w:b/>
          <w:position w:val="1"/>
          <w:sz w:val="24"/>
          <w:szCs w:val="24"/>
        </w:rPr>
        <w:t>•</w:t>
      </w:r>
      <w:r>
        <w:rPr>
          <w:rFonts w:eastAsia="Calibri"/>
          <w:b/>
          <w:position w:val="1"/>
          <w:sz w:val="24"/>
          <w:szCs w:val="24"/>
        </w:rPr>
        <w:t xml:space="preserve"> Data Warehousing and Data Mining on Golf </w:t>
      </w:r>
      <w:r w:rsidRPr="002C4CD8">
        <w:rPr>
          <w:rFonts w:eastAsia="Calibri"/>
          <w:b/>
          <w:position w:val="1"/>
          <w:sz w:val="24"/>
          <w:szCs w:val="24"/>
        </w:rPr>
        <w:t>Datamart (Big Data)</w:t>
      </w:r>
    </w:p>
    <w:p w14:paraId="331C9CE1" w14:textId="680F47A3" w:rsidR="00124DE4" w:rsidRPr="00D463A1" w:rsidRDefault="00760F53" w:rsidP="00124DE4">
      <w:pPr>
        <w:spacing w:before="39"/>
        <w:ind w:left="450"/>
        <w:rPr>
          <w:rFonts w:eastAsia="Calibri"/>
          <w:b/>
          <w:position w:val="1"/>
          <w:sz w:val="24"/>
          <w:szCs w:val="24"/>
        </w:rPr>
      </w:pPr>
      <w:r w:rsidRPr="00ED422F">
        <w:rPr>
          <w:rFonts w:eastAsia="Calibri"/>
          <w:b/>
          <w:position w:val="1"/>
          <w:sz w:val="24"/>
          <w:szCs w:val="24"/>
        </w:rPr>
        <w:t>•</w:t>
      </w:r>
      <w:r>
        <w:rPr>
          <w:rFonts w:eastAsia="Calibri"/>
          <w:b/>
          <w:position w:val="1"/>
          <w:sz w:val="24"/>
          <w:szCs w:val="24"/>
        </w:rPr>
        <w:t xml:space="preserve"> </w:t>
      </w:r>
      <w:r w:rsidRPr="00760F53">
        <w:rPr>
          <w:rFonts w:eastAsia="Calibri"/>
          <w:position w:val="1"/>
          <w:sz w:val="24"/>
          <w:szCs w:val="24"/>
        </w:rPr>
        <w:t>Mu</w:t>
      </w:r>
      <w:r>
        <w:rPr>
          <w:rFonts w:eastAsia="Calibri"/>
          <w:position w:val="1"/>
          <w:sz w:val="24"/>
          <w:szCs w:val="24"/>
        </w:rPr>
        <w:t>l</w:t>
      </w:r>
      <w:r w:rsidRPr="00760F53">
        <w:rPr>
          <w:rFonts w:eastAsia="Calibri"/>
          <w:position w:val="1"/>
          <w:sz w:val="24"/>
          <w:szCs w:val="24"/>
        </w:rPr>
        <w:t>ti</w:t>
      </w:r>
      <w:r>
        <w:rPr>
          <w:rFonts w:eastAsia="Calibri"/>
          <w:position w:val="1"/>
          <w:sz w:val="24"/>
          <w:szCs w:val="24"/>
        </w:rPr>
        <w:t>-</w:t>
      </w:r>
      <w:r w:rsidRPr="00760F53">
        <w:rPr>
          <w:rFonts w:eastAsia="Calibri"/>
          <w:position w:val="1"/>
          <w:sz w:val="24"/>
          <w:szCs w:val="24"/>
        </w:rPr>
        <w:t>threaded Sorting using</w:t>
      </w:r>
      <w:r>
        <w:rPr>
          <w:rFonts w:eastAsia="Calibri"/>
          <w:b/>
          <w:position w:val="1"/>
          <w:sz w:val="24"/>
          <w:szCs w:val="24"/>
        </w:rPr>
        <w:t xml:space="preserve"> C/C++.</w:t>
      </w:r>
    </w:p>
    <w:p w14:paraId="45D046A8" w14:textId="055E043B" w:rsidR="002A35E0" w:rsidRPr="00ED422F" w:rsidRDefault="002A35E0" w:rsidP="002A35E0">
      <w:pPr>
        <w:spacing w:before="39"/>
        <w:rPr>
          <w:rFonts w:eastAsia="Calibri"/>
          <w:b/>
          <w:position w:val="1"/>
          <w:sz w:val="24"/>
          <w:szCs w:val="24"/>
        </w:rPr>
      </w:pPr>
    </w:p>
    <w:p w14:paraId="1E4ADC2F" w14:textId="3204D288" w:rsidR="002A35E0" w:rsidRPr="00ED422F" w:rsidRDefault="00F523D7" w:rsidP="002C4CD8">
      <w:pPr>
        <w:spacing w:line="276" w:lineRule="auto"/>
        <w:ind w:left="199" w:firstLine="271"/>
        <w:rPr>
          <w:rFonts w:eastAsia="Arial"/>
          <w:sz w:val="24"/>
          <w:szCs w:val="24"/>
        </w:rPr>
      </w:pPr>
      <w:r w:rsidRPr="00ED422F">
        <w:rPr>
          <w:rFonts w:eastAsia="Arial"/>
          <w:b/>
          <w:position w:val="-1"/>
          <w:sz w:val="24"/>
          <w:szCs w:val="24"/>
        </w:rPr>
        <w:t>EXPE</w:t>
      </w:r>
      <w:r w:rsidRPr="00ED422F">
        <w:rPr>
          <w:rFonts w:eastAsia="Arial"/>
          <w:b/>
          <w:spacing w:val="-1"/>
          <w:position w:val="-1"/>
          <w:sz w:val="24"/>
          <w:szCs w:val="24"/>
        </w:rPr>
        <w:t>R</w:t>
      </w:r>
      <w:r w:rsidRPr="00ED422F">
        <w:rPr>
          <w:rFonts w:eastAsia="Arial"/>
          <w:b/>
          <w:spacing w:val="1"/>
          <w:position w:val="-1"/>
          <w:sz w:val="24"/>
          <w:szCs w:val="24"/>
        </w:rPr>
        <w:t>I</w:t>
      </w:r>
      <w:r w:rsidRPr="00ED422F">
        <w:rPr>
          <w:rFonts w:eastAsia="Arial"/>
          <w:b/>
          <w:spacing w:val="2"/>
          <w:position w:val="-1"/>
          <w:sz w:val="24"/>
          <w:szCs w:val="24"/>
        </w:rPr>
        <w:t>E</w:t>
      </w:r>
      <w:r w:rsidRPr="00ED422F">
        <w:rPr>
          <w:rFonts w:eastAsia="Arial"/>
          <w:b/>
          <w:spacing w:val="-1"/>
          <w:position w:val="-1"/>
          <w:sz w:val="24"/>
          <w:szCs w:val="24"/>
        </w:rPr>
        <w:t>NC</w:t>
      </w:r>
      <w:r w:rsidRPr="00ED422F">
        <w:rPr>
          <w:rFonts w:eastAsia="Arial"/>
          <w:b/>
          <w:position w:val="-1"/>
          <w:sz w:val="24"/>
          <w:szCs w:val="24"/>
        </w:rPr>
        <w:t>E</w:t>
      </w:r>
    </w:p>
    <w:p w14:paraId="5C43ECBA" w14:textId="49F24FBF" w:rsidR="0048710A" w:rsidRPr="00ED422F" w:rsidRDefault="00CB61FA" w:rsidP="002C4CD8">
      <w:pPr>
        <w:pStyle w:val="ListParagraph"/>
        <w:numPr>
          <w:ilvl w:val="0"/>
          <w:numId w:val="4"/>
        </w:numPr>
        <w:spacing w:before="24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Supervisor</w:t>
      </w:r>
      <w:r w:rsidR="0048710A" w:rsidRPr="00ED422F">
        <w:rPr>
          <w:rFonts w:ascii="Times New Roman" w:hAnsi="Times New Roman" w:cs="Times New Roman"/>
        </w:rPr>
        <w:t xml:space="preserve"> a</w:t>
      </w:r>
      <w:r w:rsidR="00760F53">
        <w:rPr>
          <w:rFonts w:ascii="Times New Roman" w:hAnsi="Times New Roman" w:cs="Times New Roman"/>
        </w:rPr>
        <w:t>t The University Union</w:t>
      </w:r>
      <w:r w:rsidR="00760F53">
        <w:rPr>
          <w:rFonts w:ascii="Times New Roman" w:hAnsi="Times New Roman" w:cs="Times New Roman"/>
        </w:rPr>
        <w:tab/>
      </w:r>
      <w:r w:rsidR="00760F53">
        <w:rPr>
          <w:rFonts w:ascii="Times New Roman" w:hAnsi="Times New Roman" w:cs="Times New Roman"/>
        </w:rPr>
        <w:tab/>
      </w:r>
      <w:r w:rsidR="003F6946">
        <w:rPr>
          <w:rFonts w:ascii="Times New Roman" w:hAnsi="Times New Roman" w:cs="Times New Roman"/>
        </w:rPr>
        <w:tab/>
      </w:r>
      <w:r w:rsidR="003F6946">
        <w:rPr>
          <w:rFonts w:ascii="Times New Roman" w:hAnsi="Times New Roman" w:cs="Times New Roman"/>
        </w:rPr>
        <w:tab/>
      </w:r>
      <w:r w:rsidR="003F6946">
        <w:rPr>
          <w:rFonts w:ascii="Times New Roman" w:hAnsi="Times New Roman" w:cs="Times New Roman"/>
        </w:rPr>
        <w:tab/>
      </w:r>
      <w:r w:rsidR="003F6946">
        <w:rPr>
          <w:rFonts w:ascii="Times New Roman" w:hAnsi="Times New Roman" w:cs="Times New Roman"/>
        </w:rPr>
        <w:tab/>
      </w:r>
      <w:r w:rsidR="0048710A" w:rsidRPr="00FC7DFB">
        <w:rPr>
          <w:rFonts w:ascii="Times New Roman" w:hAnsi="Times New Roman" w:cs="Times New Roman"/>
          <w:b/>
          <w:spacing w:val="3"/>
        </w:rPr>
        <w:t>August</w:t>
      </w:r>
      <w:r w:rsidR="0048710A" w:rsidRPr="00FC7DFB">
        <w:rPr>
          <w:rFonts w:ascii="Times New Roman" w:hAnsi="Times New Roman" w:cs="Times New Roman"/>
          <w:b/>
        </w:rPr>
        <w:t xml:space="preserve"> 2013 -</w:t>
      </w:r>
      <w:r w:rsidR="0048710A" w:rsidRPr="00FC7DFB">
        <w:rPr>
          <w:rFonts w:ascii="Times New Roman" w:hAnsi="Times New Roman" w:cs="Times New Roman"/>
          <w:b/>
          <w:spacing w:val="-4"/>
        </w:rPr>
        <w:t xml:space="preserve"> </w:t>
      </w:r>
      <w:r w:rsidR="0048710A" w:rsidRPr="00FC7DFB">
        <w:rPr>
          <w:rFonts w:ascii="Times New Roman" w:hAnsi="Times New Roman" w:cs="Times New Roman"/>
          <w:b/>
        </w:rPr>
        <w:t>P</w:t>
      </w:r>
      <w:r w:rsidR="0048710A" w:rsidRPr="00FC7DFB">
        <w:rPr>
          <w:rFonts w:ascii="Times New Roman" w:hAnsi="Times New Roman" w:cs="Times New Roman"/>
          <w:b/>
          <w:spacing w:val="1"/>
        </w:rPr>
        <w:t>r</w:t>
      </w:r>
      <w:r w:rsidR="0048710A" w:rsidRPr="00FC7DFB">
        <w:rPr>
          <w:rFonts w:ascii="Times New Roman" w:hAnsi="Times New Roman" w:cs="Times New Roman"/>
          <w:b/>
          <w:spacing w:val="-2"/>
        </w:rPr>
        <w:t>es</w:t>
      </w:r>
      <w:r w:rsidR="0048710A" w:rsidRPr="00FC7DFB">
        <w:rPr>
          <w:rFonts w:ascii="Times New Roman" w:hAnsi="Times New Roman" w:cs="Times New Roman"/>
          <w:b/>
        </w:rPr>
        <w:t>e</w:t>
      </w:r>
      <w:r w:rsidR="0048710A" w:rsidRPr="00FC7DFB">
        <w:rPr>
          <w:rFonts w:ascii="Times New Roman" w:hAnsi="Times New Roman" w:cs="Times New Roman"/>
          <w:b/>
          <w:spacing w:val="-2"/>
        </w:rPr>
        <w:t>n</w:t>
      </w:r>
      <w:r w:rsidR="0048710A" w:rsidRPr="00FC7DFB">
        <w:rPr>
          <w:rFonts w:ascii="Times New Roman" w:hAnsi="Times New Roman" w:cs="Times New Roman"/>
          <w:b/>
        </w:rPr>
        <w:t>t</w:t>
      </w:r>
    </w:p>
    <w:p w14:paraId="61D2FA13" w14:textId="3116E1FD" w:rsidR="001A2144" w:rsidRPr="00ED422F" w:rsidRDefault="00F523D7" w:rsidP="0048710A">
      <w:pPr>
        <w:pStyle w:val="ListParagraph"/>
        <w:spacing w:before="24"/>
        <w:ind w:left="830"/>
        <w:rPr>
          <w:rFonts w:ascii="Times New Roman" w:hAnsi="Times New Roman" w:cs="Times New Roman"/>
        </w:rPr>
      </w:pPr>
      <w:r w:rsidRPr="00ED422F">
        <w:rPr>
          <w:rFonts w:ascii="Times New Roman" w:hAnsi="Times New Roman" w:cs="Times New Roman"/>
          <w:spacing w:val="-3"/>
        </w:rPr>
        <w:t>C</w:t>
      </w:r>
      <w:r w:rsidRPr="00ED422F">
        <w:rPr>
          <w:rFonts w:ascii="Times New Roman" w:hAnsi="Times New Roman" w:cs="Times New Roman"/>
        </w:rPr>
        <w:t>a</w:t>
      </w:r>
      <w:r w:rsidRPr="00ED422F">
        <w:rPr>
          <w:rFonts w:ascii="Times New Roman" w:hAnsi="Times New Roman" w:cs="Times New Roman"/>
          <w:spacing w:val="-1"/>
        </w:rPr>
        <w:t>l</w:t>
      </w:r>
      <w:r w:rsidRPr="00ED422F">
        <w:rPr>
          <w:rFonts w:ascii="Times New Roman" w:hAnsi="Times New Roman" w:cs="Times New Roman"/>
          <w:spacing w:val="1"/>
        </w:rPr>
        <w:t>if</w:t>
      </w:r>
      <w:r w:rsidRPr="00ED422F">
        <w:rPr>
          <w:rFonts w:ascii="Times New Roman" w:hAnsi="Times New Roman" w:cs="Times New Roman"/>
          <w:spacing w:val="-2"/>
        </w:rPr>
        <w:t>o</w:t>
      </w:r>
      <w:r w:rsidRPr="00ED422F">
        <w:rPr>
          <w:rFonts w:ascii="Times New Roman" w:hAnsi="Times New Roman" w:cs="Times New Roman"/>
          <w:spacing w:val="1"/>
        </w:rPr>
        <w:t>r</w:t>
      </w:r>
      <w:r w:rsidRPr="00ED422F">
        <w:rPr>
          <w:rFonts w:ascii="Times New Roman" w:hAnsi="Times New Roman" w:cs="Times New Roman"/>
          <w:spacing w:val="-2"/>
        </w:rPr>
        <w:t>n</w:t>
      </w:r>
      <w:r w:rsidRPr="00ED422F">
        <w:rPr>
          <w:rFonts w:ascii="Times New Roman" w:hAnsi="Times New Roman" w:cs="Times New Roman"/>
          <w:spacing w:val="1"/>
        </w:rPr>
        <w:t>i</w:t>
      </w:r>
      <w:r w:rsidRPr="00ED422F">
        <w:rPr>
          <w:rFonts w:ascii="Times New Roman" w:hAnsi="Times New Roman" w:cs="Times New Roman"/>
        </w:rPr>
        <w:t>a S</w:t>
      </w:r>
      <w:r w:rsidRPr="00ED422F">
        <w:rPr>
          <w:rFonts w:ascii="Times New Roman" w:hAnsi="Times New Roman" w:cs="Times New Roman"/>
          <w:spacing w:val="-1"/>
        </w:rPr>
        <w:t>t</w:t>
      </w:r>
      <w:r w:rsidRPr="00ED422F">
        <w:rPr>
          <w:rFonts w:ascii="Times New Roman" w:hAnsi="Times New Roman" w:cs="Times New Roman"/>
        </w:rPr>
        <w:t>a</w:t>
      </w:r>
      <w:r w:rsidRPr="00ED422F">
        <w:rPr>
          <w:rFonts w:ascii="Times New Roman" w:hAnsi="Times New Roman" w:cs="Times New Roman"/>
          <w:spacing w:val="-1"/>
        </w:rPr>
        <w:t>t</w:t>
      </w:r>
      <w:r w:rsidRPr="00ED422F">
        <w:rPr>
          <w:rFonts w:ascii="Times New Roman" w:hAnsi="Times New Roman" w:cs="Times New Roman"/>
        </w:rPr>
        <w:t xml:space="preserve">e </w:t>
      </w:r>
      <w:r w:rsidRPr="00ED422F">
        <w:rPr>
          <w:rFonts w:ascii="Times New Roman" w:hAnsi="Times New Roman" w:cs="Times New Roman"/>
          <w:spacing w:val="-1"/>
        </w:rPr>
        <w:t>U</w:t>
      </w:r>
      <w:r w:rsidRPr="00ED422F">
        <w:rPr>
          <w:rFonts w:ascii="Times New Roman" w:hAnsi="Times New Roman" w:cs="Times New Roman"/>
        </w:rPr>
        <w:t>n</w:t>
      </w:r>
      <w:r w:rsidRPr="00ED422F">
        <w:rPr>
          <w:rFonts w:ascii="Times New Roman" w:hAnsi="Times New Roman" w:cs="Times New Roman"/>
          <w:spacing w:val="1"/>
        </w:rPr>
        <w:t>i</w:t>
      </w:r>
      <w:r w:rsidRPr="00ED422F">
        <w:rPr>
          <w:rFonts w:ascii="Times New Roman" w:hAnsi="Times New Roman" w:cs="Times New Roman"/>
          <w:spacing w:val="-2"/>
        </w:rPr>
        <w:t>v</w:t>
      </w:r>
      <w:r w:rsidRPr="00ED422F">
        <w:rPr>
          <w:rFonts w:ascii="Times New Roman" w:hAnsi="Times New Roman" w:cs="Times New Roman"/>
        </w:rPr>
        <w:t>e</w:t>
      </w:r>
      <w:r w:rsidRPr="00ED422F">
        <w:rPr>
          <w:rFonts w:ascii="Times New Roman" w:hAnsi="Times New Roman" w:cs="Times New Roman"/>
          <w:spacing w:val="1"/>
        </w:rPr>
        <w:t>r</w:t>
      </w:r>
      <w:r w:rsidRPr="00ED422F">
        <w:rPr>
          <w:rFonts w:ascii="Times New Roman" w:hAnsi="Times New Roman" w:cs="Times New Roman"/>
          <w:spacing w:val="-2"/>
        </w:rPr>
        <w:t>s</w:t>
      </w:r>
      <w:r w:rsidRPr="00ED422F">
        <w:rPr>
          <w:rFonts w:ascii="Times New Roman" w:hAnsi="Times New Roman" w:cs="Times New Roman"/>
          <w:spacing w:val="1"/>
        </w:rPr>
        <w:t>it</w:t>
      </w:r>
      <w:r w:rsidRPr="00ED422F">
        <w:rPr>
          <w:rFonts w:ascii="Times New Roman" w:hAnsi="Times New Roman" w:cs="Times New Roman"/>
        </w:rPr>
        <w:t>y</w:t>
      </w:r>
      <w:r w:rsidRPr="00ED422F">
        <w:rPr>
          <w:rFonts w:ascii="Times New Roman" w:hAnsi="Times New Roman" w:cs="Times New Roman"/>
          <w:spacing w:val="-2"/>
        </w:rPr>
        <w:t xml:space="preserve"> </w:t>
      </w:r>
      <w:r w:rsidRPr="00ED422F">
        <w:rPr>
          <w:rFonts w:ascii="Times New Roman" w:hAnsi="Times New Roman" w:cs="Times New Roman"/>
        </w:rPr>
        <w:t>Sa</w:t>
      </w:r>
      <w:r w:rsidRPr="00ED422F">
        <w:rPr>
          <w:rFonts w:ascii="Times New Roman" w:hAnsi="Times New Roman" w:cs="Times New Roman"/>
          <w:spacing w:val="-2"/>
        </w:rPr>
        <w:t>c</w:t>
      </w:r>
      <w:r w:rsidRPr="00ED422F">
        <w:rPr>
          <w:rFonts w:ascii="Times New Roman" w:hAnsi="Times New Roman" w:cs="Times New Roman"/>
          <w:spacing w:val="1"/>
        </w:rPr>
        <w:t>r</w:t>
      </w:r>
      <w:r w:rsidRPr="00ED422F">
        <w:rPr>
          <w:rFonts w:ascii="Times New Roman" w:hAnsi="Times New Roman" w:cs="Times New Roman"/>
        </w:rPr>
        <w:t>a</w:t>
      </w:r>
      <w:r w:rsidRPr="00ED422F">
        <w:rPr>
          <w:rFonts w:ascii="Times New Roman" w:hAnsi="Times New Roman" w:cs="Times New Roman"/>
          <w:spacing w:val="-3"/>
        </w:rPr>
        <w:t>m</w:t>
      </w:r>
      <w:r w:rsidRPr="00ED422F">
        <w:rPr>
          <w:rFonts w:ascii="Times New Roman" w:hAnsi="Times New Roman" w:cs="Times New Roman"/>
        </w:rPr>
        <w:t>en</w:t>
      </w:r>
      <w:r w:rsidRPr="00ED422F">
        <w:rPr>
          <w:rFonts w:ascii="Times New Roman" w:hAnsi="Times New Roman" w:cs="Times New Roman"/>
          <w:spacing w:val="1"/>
        </w:rPr>
        <w:t>t</w:t>
      </w:r>
      <w:r w:rsidRPr="00ED422F">
        <w:rPr>
          <w:rFonts w:ascii="Times New Roman" w:hAnsi="Times New Roman" w:cs="Times New Roman"/>
        </w:rPr>
        <w:t>o, C</w:t>
      </w:r>
      <w:r w:rsidRPr="00ED422F">
        <w:rPr>
          <w:rFonts w:ascii="Times New Roman" w:hAnsi="Times New Roman" w:cs="Times New Roman"/>
          <w:spacing w:val="-1"/>
        </w:rPr>
        <w:t>A</w:t>
      </w:r>
    </w:p>
    <w:p w14:paraId="22D48676" w14:textId="03903730" w:rsidR="00CB61FA" w:rsidRPr="00CB61FA" w:rsidRDefault="00FC7DFB" w:rsidP="00CB61FA">
      <w:pPr>
        <w:spacing w:before="2"/>
        <w:ind w:left="919"/>
        <w:rPr>
          <w:rFonts w:eastAsia="Calibri"/>
          <w:spacing w:val="-2"/>
          <w:sz w:val="24"/>
          <w:szCs w:val="24"/>
        </w:rPr>
      </w:pPr>
      <w:r w:rsidRPr="00ED422F">
        <w:rPr>
          <w:rFonts w:eastAsia="Calibri"/>
          <w:b/>
          <w:position w:val="1"/>
          <w:sz w:val="24"/>
          <w:szCs w:val="24"/>
        </w:rPr>
        <w:t>•</w:t>
      </w:r>
      <w:r w:rsidRPr="00ED422F">
        <w:rPr>
          <w:sz w:val="24"/>
          <w:szCs w:val="24"/>
        </w:rPr>
        <w:t xml:space="preserve"> </w:t>
      </w:r>
      <w:r w:rsidR="00F523D7" w:rsidRPr="00ED422F">
        <w:rPr>
          <w:rFonts w:eastAsia="Calibri"/>
          <w:sz w:val="24"/>
          <w:szCs w:val="24"/>
        </w:rPr>
        <w:t>Task</w:t>
      </w:r>
      <w:r w:rsidR="00F523D7" w:rsidRPr="00ED422F">
        <w:rPr>
          <w:rFonts w:eastAsia="Calibri"/>
          <w:spacing w:val="1"/>
          <w:sz w:val="24"/>
          <w:szCs w:val="24"/>
        </w:rPr>
        <w:t xml:space="preserve"> </w:t>
      </w:r>
      <w:r w:rsidR="00F523D7" w:rsidRPr="00ED422F">
        <w:rPr>
          <w:rFonts w:eastAsia="Calibri"/>
          <w:sz w:val="24"/>
          <w:szCs w:val="24"/>
        </w:rPr>
        <w:t>is</w:t>
      </w:r>
      <w:r w:rsidR="00F523D7" w:rsidRPr="00ED422F">
        <w:rPr>
          <w:rFonts w:eastAsia="Calibri"/>
          <w:spacing w:val="-1"/>
          <w:sz w:val="24"/>
          <w:szCs w:val="24"/>
        </w:rPr>
        <w:t xml:space="preserve"> </w:t>
      </w:r>
      <w:r w:rsidR="00F523D7" w:rsidRPr="00ED422F">
        <w:rPr>
          <w:rFonts w:eastAsia="Calibri"/>
          <w:sz w:val="24"/>
          <w:szCs w:val="24"/>
        </w:rPr>
        <w:t xml:space="preserve">to </w:t>
      </w:r>
      <w:r w:rsidR="0048710A" w:rsidRPr="00ED422F">
        <w:rPr>
          <w:rFonts w:eastAsia="Calibri"/>
          <w:spacing w:val="-2"/>
          <w:sz w:val="24"/>
          <w:szCs w:val="24"/>
        </w:rPr>
        <w:t>help customers with audio and video equipment’s</w:t>
      </w:r>
      <w:r w:rsidR="003F6946">
        <w:rPr>
          <w:rFonts w:eastAsia="Calibri"/>
          <w:spacing w:val="-2"/>
          <w:sz w:val="24"/>
          <w:szCs w:val="24"/>
        </w:rPr>
        <w:t xml:space="preserve"> and other event things and supervise setup people.</w:t>
      </w:r>
    </w:p>
    <w:bookmarkEnd w:id="0"/>
    <w:bookmarkEnd w:id="1"/>
    <w:sectPr w:rsidR="00CB61FA" w:rsidRPr="00CB61FA">
      <w:type w:val="continuous"/>
      <w:pgSz w:w="12240" w:h="15840"/>
      <w:pgMar w:top="180" w:right="18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1CADC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3E40F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0F6BD1"/>
    <w:multiLevelType w:val="multilevel"/>
    <w:tmpl w:val="ED8C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57E72B8"/>
    <w:multiLevelType w:val="hybridMultilevel"/>
    <w:tmpl w:val="8EA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A0FD8"/>
    <w:multiLevelType w:val="hybridMultilevel"/>
    <w:tmpl w:val="4FE223BE"/>
    <w:lvl w:ilvl="0" w:tplc="A4C82F38">
      <w:start w:val="1"/>
      <w:numFmt w:val="decimal"/>
      <w:lvlText w:val="%1."/>
      <w:lvlJc w:val="left"/>
      <w:pPr>
        <w:ind w:left="8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>
    <w:nsid w:val="67D9310D"/>
    <w:multiLevelType w:val="hybridMultilevel"/>
    <w:tmpl w:val="03147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144"/>
    <w:rsid w:val="000E6CE2"/>
    <w:rsid w:val="000F3C00"/>
    <w:rsid w:val="00124DE4"/>
    <w:rsid w:val="001A2144"/>
    <w:rsid w:val="001B1407"/>
    <w:rsid w:val="001F2E50"/>
    <w:rsid w:val="002128A4"/>
    <w:rsid w:val="002519BC"/>
    <w:rsid w:val="002A35E0"/>
    <w:rsid w:val="002C4CD8"/>
    <w:rsid w:val="00395E0E"/>
    <w:rsid w:val="003F6946"/>
    <w:rsid w:val="004230E8"/>
    <w:rsid w:val="0048710A"/>
    <w:rsid w:val="00593492"/>
    <w:rsid w:val="005B6BD3"/>
    <w:rsid w:val="00631377"/>
    <w:rsid w:val="00674539"/>
    <w:rsid w:val="006A74ED"/>
    <w:rsid w:val="00700E66"/>
    <w:rsid w:val="00760F53"/>
    <w:rsid w:val="007616F4"/>
    <w:rsid w:val="007A6B3D"/>
    <w:rsid w:val="00800275"/>
    <w:rsid w:val="00857B4D"/>
    <w:rsid w:val="008A1E23"/>
    <w:rsid w:val="008C64FD"/>
    <w:rsid w:val="00953D5E"/>
    <w:rsid w:val="009D60B3"/>
    <w:rsid w:val="00A01B36"/>
    <w:rsid w:val="00A23EA9"/>
    <w:rsid w:val="00AF7F50"/>
    <w:rsid w:val="00B03032"/>
    <w:rsid w:val="00B41631"/>
    <w:rsid w:val="00BC7AF8"/>
    <w:rsid w:val="00C01F55"/>
    <w:rsid w:val="00C147C8"/>
    <w:rsid w:val="00C2039F"/>
    <w:rsid w:val="00C252F9"/>
    <w:rsid w:val="00CB61FA"/>
    <w:rsid w:val="00D463A1"/>
    <w:rsid w:val="00E0627D"/>
    <w:rsid w:val="00E74A9F"/>
    <w:rsid w:val="00E939C8"/>
    <w:rsid w:val="00EC1C48"/>
    <w:rsid w:val="00EC5E3F"/>
    <w:rsid w:val="00ED422F"/>
    <w:rsid w:val="00F11738"/>
    <w:rsid w:val="00F523D7"/>
    <w:rsid w:val="00F8349A"/>
    <w:rsid w:val="00F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30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1B3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List2">
    <w:name w:val="List 2"/>
    <w:basedOn w:val="Normal"/>
    <w:uiPriority w:val="99"/>
    <w:unhideWhenUsed/>
    <w:rsid w:val="00C01F55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C01F5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C01F55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01F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1F55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1F5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1F5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F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F5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1F5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1F55"/>
  </w:style>
  <w:style w:type="character" w:styleId="Hyperlink">
    <w:name w:val="Hyperlink"/>
    <w:basedOn w:val="DefaultParagraphFont"/>
    <w:uiPriority w:val="99"/>
    <w:unhideWhenUsed/>
    <w:rsid w:val="00C01F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22F"/>
    <w:pPr>
      <w:spacing w:before="100" w:beforeAutospacing="1" w:after="100" w:afterAutospacing="1"/>
    </w:pPr>
    <w:rPr>
      <w:rFonts w:ascii="Times" w:hAnsi="Times"/>
    </w:rPr>
  </w:style>
  <w:style w:type="paragraph" w:customStyle="1" w:styleId="Default">
    <w:name w:val="Default"/>
    <w:rsid w:val="00EC1C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1B3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List2">
    <w:name w:val="List 2"/>
    <w:basedOn w:val="Normal"/>
    <w:uiPriority w:val="99"/>
    <w:unhideWhenUsed/>
    <w:rsid w:val="00C01F55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C01F5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C01F55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01F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1F55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1F5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1F5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F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F5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1F5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1F55"/>
  </w:style>
  <w:style w:type="character" w:styleId="Hyperlink">
    <w:name w:val="Hyperlink"/>
    <w:basedOn w:val="DefaultParagraphFont"/>
    <w:uiPriority w:val="99"/>
    <w:unhideWhenUsed/>
    <w:rsid w:val="00C01F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22F"/>
    <w:pPr>
      <w:spacing w:before="100" w:beforeAutospacing="1" w:after="100" w:afterAutospacing="1"/>
    </w:pPr>
    <w:rPr>
      <w:rFonts w:ascii="Times" w:hAnsi="Times"/>
    </w:rPr>
  </w:style>
  <w:style w:type="paragraph" w:customStyle="1" w:styleId="Default">
    <w:name w:val="Default"/>
    <w:rsid w:val="00EC1C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injoladevesh@gmail.com" TargetMode="External"/><Relationship Id="rId7" Type="http://schemas.openxmlformats.org/officeDocument/2006/relationships/hyperlink" Target="http://www.linkedin.com/in/dbinjol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479</Words>
  <Characters>2733</Characters>
  <Application>Microsoft Macintosh Word</Application>
  <DocSecurity>0</DocSecurity>
  <Lines>22</Lines>
  <Paragraphs>6</Paragraphs>
  <ScaleCrop>false</ScaleCrop>
  <Company>sunny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Devesh Binjola</cp:lastModifiedBy>
  <cp:revision>31</cp:revision>
  <dcterms:created xsi:type="dcterms:W3CDTF">2015-08-17T05:45:00Z</dcterms:created>
  <dcterms:modified xsi:type="dcterms:W3CDTF">2016-02-19T04:28:00Z</dcterms:modified>
</cp:coreProperties>
</file>